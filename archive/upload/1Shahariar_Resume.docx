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599" w:rsidRPr="000E56C3" w:rsidRDefault="0041782E" w:rsidP="00740599">
      <w:pPr>
        <w:pStyle w:val="Header"/>
        <w:jc w:val="center"/>
        <w:rPr>
          <w:sz w:val="48"/>
          <w:szCs w:val="48"/>
        </w:rPr>
      </w:pPr>
      <w:r w:rsidRPr="000E56C3">
        <w:rPr>
          <w:sz w:val="48"/>
          <w:szCs w:val="48"/>
        </w:rPr>
        <w:t>Shahariar</w:t>
      </w:r>
      <w:bookmarkStart w:id="0" w:name="_GoBack"/>
      <w:bookmarkEnd w:id="0"/>
      <w:r w:rsidR="0044299D" w:rsidRPr="000E56C3">
        <w:rPr>
          <w:sz w:val="48"/>
          <w:szCs w:val="48"/>
        </w:rPr>
        <w:t xml:space="preserve"> </w:t>
      </w:r>
      <w:r w:rsidR="001B3C8B">
        <w:rPr>
          <w:sz w:val="48"/>
          <w:szCs w:val="48"/>
        </w:rPr>
        <w:t>Kabir</w:t>
      </w:r>
    </w:p>
    <w:p w:rsidR="00071171" w:rsidRPr="000E56C3" w:rsidRDefault="006170FF" w:rsidP="00740599">
      <w:pPr>
        <w:pStyle w:val="Header"/>
        <w:jc w:val="center"/>
        <w:rPr>
          <w:sz w:val="32"/>
          <w:szCs w:val="32"/>
        </w:rPr>
      </w:pPr>
      <w:r w:rsidRPr="000E56C3">
        <w:rPr>
          <w:sz w:val="32"/>
          <w:szCs w:val="32"/>
        </w:rPr>
        <w:t xml:space="preserve">89-07 169th </w:t>
      </w:r>
      <w:r w:rsidR="000E56C3" w:rsidRPr="000E56C3">
        <w:rPr>
          <w:sz w:val="32"/>
          <w:szCs w:val="32"/>
        </w:rPr>
        <w:t>Street, Jamaica</w:t>
      </w:r>
      <w:r w:rsidRPr="000E56C3">
        <w:rPr>
          <w:sz w:val="32"/>
          <w:szCs w:val="32"/>
        </w:rPr>
        <w:t>, New York</w:t>
      </w:r>
    </w:p>
    <w:p w:rsidR="003463A0" w:rsidRPr="00DE6C8B" w:rsidRDefault="003463A0" w:rsidP="003463A0">
      <w:pPr>
        <w:pStyle w:val="Header"/>
        <w:rPr>
          <w:sz w:val="32"/>
          <w:szCs w:val="32"/>
        </w:rPr>
      </w:pPr>
      <w:r w:rsidRPr="000E56C3">
        <w:rPr>
          <w:sz w:val="32"/>
          <w:szCs w:val="32"/>
        </w:rPr>
        <w:t xml:space="preserve">                        </w:t>
      </w:r>
      <w:r w:rsidR="000E56C3">
        <w:rPr>
          <w:sz w:val="32"/>
          <w:szCs w:val="32"/>
        </w:rPr>
        <w:t xml:space="preserve">       </w:t>
      </w:r>
      <w:r w:rsidR="00337551">
        <w:rPr>
          <w:sz w:val="32"/>
          <w:szCs w:val="32"/>
        </w:rPr>
        <w:t>6465150910</w:t>
      </w:r>
      <w:r w:rsidR="000E56C3" w:rsidRPr="00DE6C8B">
        <w:rPr>
          <w:sz w:val="32"/>
          <w:szCs w:val="32"/>
        </w:rPr>
        <w:t xml:space="preserve"> </w:t>
      </w:r>
      <w:r w:rsidRPr="00DE6C8B">
        <w:rPr>
          <w:b/>
          <w:sz w:val="32"/>
          <w:szCs w:val="32"/>
        </w:rPr>
        <w:t>|</w:t>
      </w:r>
      <w:r w:rsidRPr="00DE6C8B">
        <w:rPr>
          <w:sz w:val="32"/>
          <w:szCs w:val="32"/>
        </w:rPr>
        <w:t xml:space="preserve"> shahariar_ku03@yahoo.com</w:t>
      </w:r>
    </w:p>
    <w:p w:rsidR="00BB73F6" w:rsidRPr="00DE6C8B" w:rsidRDefault="00BB73F6" w:rsidP="00B31B97">
      <w:pPr>
        <w:pStyle w:val="Header"/>
        <w:jc w:val="center"/>
      </w:pPr>
    </w:p>
    <w:p w:rsidR="00E75291" w:rsidRDefault="00E75291" w:rsidP="00E75291">
      <w:pPr>
        <w:pStyle w:val="ResumeAlignRight"/>
        <w:pBdr>
          <w:bottom w:val="single" w:sz="4" w:space="1" w:color="auto"/>
        </w:pBdr>
        <w:tabs>
          <w:tab w:val="left" w:pos="360"/>
        </w:tabs>
        <w:rPr>
          <w:b/>
        </w:rPr>
      </w:pPr>
      <w:r>
        <w:rPr>
          <w:b/>
        </w:rPr>
        <w:t>RELATED EXPERIENCE</w:t>
      </w:r>
    </w:p>
    <w:p w:rsidR="00DB5E60" w:rsidRDefault="00DB5E60" w:rsidP="00DB5E60">
      <w:pPr>
        <w:pStyle w:val="ResumeAlignRight"/>
        <w:tabs>
          <w:tab w:val="left" w:pos="360"/>
        </w:tabs>
        <w:rPr>
          <w:b/>
        </w:rPr>
      </w:pPr>
      <w:r>
        <w:rPr>
          <w:b/>
        </w:rPr>
        <w:t>Columbia Secondary School                                                                                              New York, NY</w:t>
      </w:r>
    </w:p>
    <w:p w:rsidR="00DB5E60" w:rsidRDefault="00D62A87" w:rsidP="00DB5E60">
      <w:pPr>
        <w:pStyle w:val="ResumeAlignRight"/>
        <w:tabs>
          <w:tab w:val="left" w:pos="360"/>
        </w:tabs>
      </w:pPr>
      <w:r>
        <w:t xml:space="preserve"> </w:t>
      </w:r>
      <w:r w:rsidR="003147DB">
        <w:t xml:space="preserve">Substitute </w:t>
      </w:r>
      <w:r w:rsidR="00DB5E60" w:rsidRPr="007E42B0">
        <w:t>Teacher</w:t>
      </w:r>
      <w:r w:rsidR="00DB5E60">
        <w:t xml:space="preserve">                                                                                     </w:t>
      </w:r>
      <w:r w:rsidR="003147DB">
        <w:t xml:space="preserve">           </w:t>
      </w:r>
      <w:r w:rsidR="00DB5E60">
        <w:t>September 2014 -</w:t>
      </w:r>
      <w:r w:rsidR="00671510">
        <w:t>present</w:t>
      </w:r>
    </w:p>
    <w:p w:rsidR="00DB5E60" w:rsidRDefault="00671510" w:rsidP="002306A8">
      <w:pPr>
        <w:pStyle w:val="ResumeAlignRight"/>
        <w:numPr>
          <w:ilvl w:val="0"/>
          <w:numId w:val="21"/>
        </w:numPr>
        <w:tabs>
          <w:tab w:val="left" w:pos="360"/>
        </w:tabs>
      </w:pPr>
      <w:r>
        <w:t>T</w:t>
      </w:r>
      <w:r w:rsidR="00DB5E60">
        <w:t>each</w:t>
      </w:r>
      <w:r>
        <w:t>ing</w:t>
      </w:r>
      <w:r w:rsidR="00DB5E60">
        <w:t xml:space="preserve"> pre calculus and advance calculus in the high school.</w:t>
      </w:r>
    </w:p>
    <w:p w:rsidR="00DB5E60" w:rsidRDefault="00DB5E60" w:rsidP="00E75291">
      <w:pPr>
        <w:pStyle w:val="ResumeAlignRight"/>
        <w:tabs>
          <w:tab w:val="left" w:pos="360"/>
        </w:tabs>
        <w:rPr>
          <w:b/>
        </w:rPr>
      </w:pPr>
    </w:p>
    <w:p w:rsidR="00E75291" w:rsidRDefault="00E75291" w:rsidP="00E75291">
      <w:pPr>
        <w:pStyle w:val="ResumeAlignRight"/>
        <w:tabs>
          <w:tab w:val="left" w:pos="360"/>
        </w:tabs>
        <w:rPr>
          <w:b/>
        </w:rPr>
      </w:pPr>
      <w:r>
        <w:rPr>
          <w:b/>
        </w:rPr>
        <w:t xml:space="preserve">NYC Teaching Fellows                                                                                             </w:t>
      </w:r>
      <w:r w:rsidR="002C4003">
        <w:rPr>
          <w:b/>
        </w:rPr>
        <w:t xml:space="preserve"> </w:t>
      </w:r>
      <w:r w:rsidR="00D14BB9">
        <w:rPr>
          <w:b/>
        </w:rPr>
        <w:t xml:space="preserve"> </w:t>
      </w:r>
      <w:r>
        <w:rPr>
          <w:b/>
        </w:rPr>
        <w:t>New York, NY</w:t>
      </w:r>
    </w:p>
    <w:p w:rsidR="007E42B0" w:rsidRDefault="007E42B0" w:rsidP="00E75291">
      <w:pPr>
        <w:pStyle w:val="ResumeAlignRight"/>
        <w:tabs>
          <w:tab w:val="left" w:pos="360"/>
        </w:tabs>
      </w:pPr>
      <w:r w:rsidRPr="007E42B0">
        <w:t>Teacher</w:t>
      </w:r>
      <w:r>
        <w:t xml:space="preserve">                                                                                       </w:t>
      </w:r>
      <w:r w:rsidR="00F06164">
        <w:t xml:space="preserve">                            </w:t>
      </w:r>
      <w:r>
        <w:t>June2014</w:t>
      </w:r>
      <w:r w:rsidR="007657A1">
        <w:t xml:space="preserve"> -</w:t>
      </w:r>
      <w:r w:rsidR="00F06164">
        <w:t>August 2014</w:t>
      </w:r>
    </w:p>
    <w:p w:rsidR="007E42B0" w:rsidRPr="007E42B0" w:rsidRDefault="004802AA" w:rsidP="007E42B0">
      <w:pPr>
        <w:pStyle w:val="ResumeAlignRight"/>
        <w:numPr>
          <w:ilvl w:val="0"/>
          <w:numId w:val="5"/>
        </w:numPr>
        <w:tabs>
          <w:tab w:val="left" w:pos="360"/>
        </w:tabs>
      </w:pPr>
      <w:r>
        <w:t xml:space="preserve">Will be </w:t>
      </w:r>
      <w:r w:rsidR="006731FB">
        <w:t>c</w:t>
      </w:r>
      <w:r w:rsidR="007E42B0" w:rsidRPr="007E42B0">
        <w:t xml:space="preserve">ertified </w:t>
      </w:r>
      <w:r w:rsidR="00F06164">
        <w:t xml:space="preserve">by </w:t>
      </w:r>
      <w:r w:rsidR="00671510">
        <w:t>January 2015</w:t>
      </w:r>
      <w:r w:rsidR="00D135E1">
        <w:t xml:space="preserve"> </w:t>
      </w:r>
      <w:r w:rsidR="006731FB">
        <w:t xml:space="preserve">to teach mathematics in grades 7-12 </w:t>
      </w:r>
      <w:r w:rsidR="007E42B0" w:rsidRPr="007E42B0">
        <w:t xml:space="preserve"> under the Transitional B certificate </w:t>
      </w:r>
    </w:p>
    <w:p w:rsidR="007E42B0" w:rsidRDefault="00FF319C" w:rsidP="007E42B0">
      <w:pPr>
        <w:pStyle w:val="ResumeAlignRight"/>
        <w:numPr>
          <w:ilvl w:val="0"/>
          <w:numId w:val="5"/>
        </w:numPr>
        <w:tabs>
          <w:tab w:val="left" w:pos="360"/>
        </w:tabs>
      </w:pPr>
      <w:r>
        <w:t>Participating</w:t>
      </w:r>
      <w:r w:rsidR="007E42B0" w:rsidRPr="007E42B0">
        <w:t xml:space="preserve"> in a rigorous training program that focuses on continuous feedback and practice-based learning </w:t>
      </w:r>
    </w:p>
    <w:p w:rsidR="007E42B0" w:rsidRDefault="007E42B0" w:rsidP="007E42B0">
      <w:pPr>
        <w:pStyle w:val="ResumeAlignRight"/>
        <w:numPr>
          <w:ilvl w:val="0"/>
          <w:numId w:val="5"/>
        </w:numPr>
        <w:tabs>
          <w:tab w:val="left" w:pos="360"/>
        </w:tabs>
      </w:pPr>
      <w:r w:rsidRPr="007E42B0">
        <w:t>Training specialized in serving high need populations</w:t>
      </w:r>
      <w:r w:rsidR="00D135E1">
        <w:t>.</w:t>
      </w:r>
    </w:p>
    <w:p w:rsidR="007E42B0" w:rsidRPr="007E42B0" w:rsidRDefault="00794217" w:rsidP="004A5B2C">
      <w:pPr>
        <w:pStyle w:val="ResumeAlignRight"/>
        <w:numPr>
          <w:ilvl w:val="0"/>
          <w:numId w:val="5"/>
        </w:numPr>
        <w:tabs>
          <w:tab w:val="left" w:pos="360"/>
        </w:tabs>
      </w:pPr>
      <w:r>
        <w:t>Field training completed</w:t>
      </w:r>
      <w:r w:rsidR="004A5B2C" w:rsidRPr="004A5B2C">
        <w:t xml:space="preserve"> at Patria Mirabal School</w:t>
      </w:r>
      <w:r w:rsidR="004A5B2C">
        <w:t>(M.S. 324)</w:t>
      </w:r>
    </w:p>
    <w:p w:rsidR="00CB64FB" w:rsidRDefault="00CB64FB" w:rsidP="00E75291">
      <w:pPr>
        <w:pStyle w:val="ResumeAlignRight"/>
        <w:tabs>
          <w:tab w:val="left" w:pos="360"/>
        </w:tabs>
        <w:rPr>
          <w:b/>
        </w:rPr>
      </w:pPr>
    </w:p>
    <w:p w:rsidR="00AB2E11" w:rsidRDefault="00AB2E11" w:rsidP="00AB2E11">
      <w:pPr>
        <w:pStyle w:val="ResumeAlignRight"/>
        <w:tabs>
          <w:tab w:val="left" w:pos="360"/>
        </w:tabs>
        <w:rPr>
          <w:b/>
        </w:rPr>
      </w:pPr>
      <w:r>
        <w:rPr>
          <w:b/>
        </w:rPr>
        <w:t>School Professionals                                                                                                   New York,  NY</w:t>
      </w:r>
    </w:p>
    <w:p w:rsidR="00AB2E11" w:rsidRPr="0052261A" w:rsidRDefault="00AB2E11" w:rsidP="00AB2E11">
      <w:pPr>
        <w:pStyle w:val="ResumeAlignRight"/>
        <w:tabs>
          <w:tab w:val="left" w:pos="360"/>
        </w:tabs>
      </w:pPr>
      <w:r>
        <w:t>Substitute Teacher                                                                                                       Mar2014 - May 2014</w:t>
      </w:r>
    </w:p>
    <w:p w:rsidR="00AB2E11" w:rsidRDefault="00AB2E11" w:rsidP="00E75291">
      <w:pPr>
        <w:pStyle w:val="ResumeAlignRight"/>
        <w:tabs>
          <w:tab w:val="left" w:pos="360"/>
        </w:tabs>
        <w:rPr>
          <w:b/>
        </w:rPr>
      </w:pPr>
    </w:p>
    <w:p w:rsidR="00E75291" w:rsidRPr="00240D22" w:rsidRDefault="00D14BB9" w:rsidP="00E75291">
      <w:pPr>
        <w:pStyle w:val="ResumeAlignRight"/>
        <w:tabs>
          <w:tab w:val="left" w:pos="360"/>
        </w:tabs>
      </w:pPr>
      <w:r>
        <w:rPr>
          <w:b/>
        </w:rPr>
        <w:t>Futura Skolan Dalenum</w:t>
      </w:r>
      <w:r w:rsidR="00E75291">
        <w:rPr>
          <w:b/>
        </w:rPr>
        <w:t xml:space="preserve">                                                              </w:t>
      </w:r>
      <w:r>
        <w:rPr>
          <w:b/>
        </w:rPr>
        <w:t xml:space="preserve">                               </w:t>
      </w:r>
      <w:r w:rsidR="00E75291">
        <w:rPr>
          <w:b/>
        </w:rPr>
        <w:t>Stockholm, Sweden</w:t>
      </w:r>
    </w:p>
    <w:p w:rsidR="00E75291" w:rsidRDefault="001D3201" w:rsidP="00E75291">
      <w:pPr>
        <w:pStyle w:val="ResumeAlignRight"/>
        <w:tabs>
          <w:tab w:val="left" w:pos="360"/>
        </w:tabs>
      </w:pPr>
      <w:r>
        <w:t>Math</w:t>
      </w:r>
      <w:r w:rsidR="007E6DEE">
        <w:t xml:space="preserve"> </w:t>
      </w:r>
      <w:r w:rsidR="00E75291">
        <w:t xml:space="preserve">Teacher                                                                                                   </w:t>
      </w:r>
      <w:r w:rsidR="007E6DEE">
        <w:t xml:space="preserve">        </w:t>
      </w:r>
      <w:r>
        <w:t xml:space="preserve">    </w:t>
      </w:r>
      <w:r w:rsidR="007E6DEE">
        <w:t xml:space="preserve"> </w:t>
      </w:r>
      <w:r w:rsidR="00E75291">
        <w:t>Jan2013</w:t>
      </w:r>
      <w:r w:rsidR="00397B6A">
        <w:t xml:space="preserve"> </w:t>
      </w:r>
      <w:r w:rsidR="00E75291">
        <w:t>- Dec2013</w:t>
      </w:r>
    </w:p>
    <w:p w:rsidR="00E75291" w:rsidRDefault="001D3201" w:rsidP="00E75291">
      <w:pPr>
        <w:pStyle w:val="ResumeAlignRight"/>
        <w:numPr>
          <w:ilvl w:val="0"/>
          <w:numId w:val="5"/>
        </w:numPr>
        <w:tabs>
          <w:tab w:val="left" w:pos="360"/>
        </w:tabs>
      </w:pPr>
      <w:r>
        <w:t xml:space="preserve">Responsible to teach math </w:t>
      </w:r>
      <w:r w:rsidR="00E75291">
        <w:t>to 160 students at high school level</w:t>
      </w:r>
    </w:p>
    <w:p w:rsidR="00E75291" w:rsidRDefault="00E75291" w:rsidP="00E75291">
      <w:pPr>
        <w:pStyle w:val="ResumeAlignRight"/>
        <w:numPr>
          <w:ilvl w:val="0"/>
          <w:numId w:val="5"/>
        </w:numPr>
        <w:tabs>
          <w:tab w:val="left" w:pos="360"/>
        </w:tabs>
      </w:pPr>
      <w:r>
        <w:t>Mentor (contacting with parents according to student need for all subjects, follow up their progress to parents, working with other teachers to improve learning quality for those students) of 25 students.</w:t>
      </w:r>
    </w:p>
    <w:p w:rsidR="00E75291" w:rsidRPr="00240D22" w:rsidRDefault="00E75291" w:rsidP="00E75291">
      <w:pPr>
        <w:pStyle w:val="ResumeAlignRight"/>
        <w:numPr>
          <w:ilvl w:val="0"/>
          <w:numId w:val="5"/>
        </w:numPr>
        <w:tabs>
          <w:tab w:val="left" w:pos="360"/>
        </w:tabs>
      </w:pPr>
      <w:r>
        <w:t>School ranked 11</w:t>
      </w:r>
      <w:r w:rsidRPr="003E05CF">
        <w:rPr>
          <w:vertAlign w:val="superscript"/>
        </w:rPr>
        <w:t>th</w:t>
      </w:r>
      <w:r>
        <w:t xml:space="preserve"> in the whole country at 2013(during my teaching period)</w:t>
      </w:r>
    </w:p>
    <w:p w:rsidR="00E75291" w:rsidRDefault="00E75291" w:rsidP="00E75291">
      <w:pPr>
        <w:pStyle w:val="ResumeAlignRight"/>
        <w:tabs>
          <w:tab w:val="left" w:pos="360"/>
        </w:tabs>
        <w:rPr>
          <w:b/>
        </w:rPr>
      </w:pPr>
    </w:p>
    <w:p w:rsidR="00E75291" w:rsidRDefault="00D14BB9" w:rsidP="00E75291">
      <w:pPr>
        <w:pStyle w:val="ResumeAlignRight"/>
        <w:tabs>
          <w:tab w:val="left" w:pos="360"/>
        </w:tabs>
        <w:rPr>
          <w:b/>
        </w:rPr>
      </w:pPr>
      <w:r>
        <w:rPr>
          <w:b/>
        </w:rPr>
        <w:t>Stockholm University</w:t>
      </w:r>
      <w:r w:rsidR="00E75291">
        <w:t xml:space="preserve">                                                                                        </w:t>
      </w:r>
      <w:r>
        <w:t xml:space="preserve">         </w:t>
      </w:r>
      <w:r w:rsidR="00E75291">
        <w:rPr>
          <w:b/>
        </w:rPr>
        <w:t>Stockholm</w:t>
      </w:r>
      <w:r w:rsidR="00E75291" w:rsidRPr="00083964">
        <w:rPr>
          <w:b/>
        </w:rPr>
        <w:t xml:space="preserve">, </w:t>
      </w:r>
      <w:r w:rsidR="00E75291">
        <w:rPr>
          <w:b/>
        </w:rPr>
        <w:t>Sweden</w:t>
      </w:r>
    </w:p>
    <w:p w:rsidR="00D14BB9" w:rsidRPr="00D14BB9" w:rsidRDefault="00D14BB9" w:rsidP="00E75291">
      <w:pPr>
        <w:pStyle w:val="ResumeAlignRight"/>
        <w:tabs>
          <w:tab w:val="left" w:pos="360"/>
        </w:tabs>
      </w:pPr>
      <w:r>
        <w:t>Research Assistant                                                                                                        Jan2012 - Dec2012</w:t>
      </w:r>
    </w:p>
    <w:p w:rsidR="00E75291" w:rsidRDefault="00E75291" w:rsidP="00E75291">
      <w:pPr>
        <w:pStyle w:val="ResumeAlignRight"/>
        <w:tabs>
          <w:tab w:val="left" w:pos="360"/>
        </w:tabs>
      </w:pPr>
      <w:r>
        <w:t>At the project of Sabur Mollah,</w:t>
      </w:r>
      <w:r w:rsidRPr="00D902C0">
        <w:t xml:space="preserve"> </w:t>
      </w:r>
      <w:r>
        <w:t xml:space="preserve">Associate Professor, Stockholm University              </w:t>
      </w:r>
    </w:p>
    <w:p w:rsidR="00E75291" w:rsidRDefault="00E75291" w:rsidP="004802AA">
      <w:pPr>
        <w:pStyle w:val="ResumeAlignRight"/>
        <w:tabs>
          <w:tab w:val="left" w:pos="360"/>
        </w:tabs>
      </w:pPr>
      <w:r>
        <w:t>Research topic:- "Market contagion and co-integration during crisis and failure in corporate governance of large banks during global crisis"</w:t>
      </w:r>
    </w:p>
    <w:p w:rsidR="004802AA" w:rsidRDefault="004802AA" w:rsidP="004802AA">
      <w:pPr>
        <w:pStyle w:val="ResumeAlignRight"/>
        <w:tabs>
          <w:tab w:val="left" w:pos="360"/>
        </w:tabs>
      </w:pPr>
    </w:p>
    <w:p w:rsidR="00E75291" w:rsidRDefault="00E75291" w:rsidP="00E75291">
      <w:pPr>
        <w:pStyle w:val="ResumeAlignRight"/>
        <w:tabs>
          <w:tab w:val="left" w:pos="360"/>
        </w:tabs>
        <w:rPr>
          <w:b/>
        </w:rPr>
      </w:pPr>
      <w:r>
        <w:rPr>
          <w:b/>
        </w:rPr>
        <w:t xml:space="preserve">South Herald English Medium School                                   </w:t>
      </w:r>
      <w:r w:rsidR="002C4003">
        <w:rPr>
          <w:b/>
        </w:rPr>
        <w:t xml:space="preserve">                                </w:t>
      </w:r>
      <w:r>
        <w:rPr>
          <w:b/>
        </w:rPr>
        <w:t xml:space="preserve"> Khulna, Bangladesh</w:t>
      </w:r>
    </w:p>
    <w:p w:rsidR="00E75291" w:rsidRPr="004F70A9" w:rsidRDefault="00E75291" w:rsidP="00E75291">
      <w:pPr>
        <w:pStyle w:val="ResumeAlignRight"/>
        <w:tabs>
          <w:tab w:val="left" w:pos="360"/>
        </w:tabs>
      </w:pPr>
      <w:r>
        <w:t xml:space="preserve">Mathematics and Physics Teacher                                                   </w:t>
      </w:r>
      <w:r w:rsidR="00397B6A">
        <w:t xml:space="preserve">                           Aug</w:t>
      </w:r>
      <w:r>
        <w:t>2008</w:t>
      </w:r>
      <w:r w:rsidR="00397B6A">
        <w:t xml:space="preserve"> </w:t>
      </w:r>
      <w:r>
        <w:t>-</w:t>
      </w:r>
      <w:r w:rsidR="00397B6A">
        <w:t xml:space="preserve"> </w:t>
      </w:r>
      <w:r>
        <w:t>May2009</w:t>
      </w:r>
    </w:p>
    <w:p w:rsidR="00E75291" w:rsidRDefault="00E75291" w:rsidP="00075CAD">
      <w:pPr>
        <w:pBdr>
          <w:bottom w:val="single" w:sz="4" w:space="1" w:color="auto"/>
        </w:pBdr>
        <w:rPr>
          <w:b/>
        </w:rPr>
      </w:pPr>
    </w:p>
    <w:p w:rsidR="004802AA" w:rsidRDefault="004802AA" w:rsidP="00075CAD">
      <w:pPr>
        <w:pBdr>
          <w:bottom w:val="single" w:sz="4" w:space="1" w:color="auto"/>
        </w:pBdr>
        <w:rPr>
          <w:b/>
        </w:rPr>
      </w:pPr>
    </w:p>
    <w:p w:rsidR="00075CAD" w:rsidRPr="00C234C8" w:rsidRDefault="00075CAD" w:rsidP="00075CAD">
      <w:pPr>
        <w:pBdr>
          <w:bottom w:val="single" w:sz="4" w:space="1" w:color="auto"/>
        </w:pBdr>
        <w:rPr>
          <w:b/>
        </w:rPr>
      </w:pPr>
      <w:r>
        <w:rPr>
          <w:b/>
        </w:rPr>
        <w:t>EDUCATION</w:t>
      </w:r>
    </w:p>
    <w:p w:rsidR="005117E2" w:rsidRPr="005117E2" w:rsidRDefault="002C4003" w:rsidP="005117E2">
      <w:pPr>
        <w:pStyle w:val="ResumeAlignRight"/>
        <w:rPr>
          <w:b/>
        </w:rPr>
      </w:pPr>
      <w:r>
        <w:rPr>
          <w:b/>
        </w:rPr>
        <w:t>St. John's</w:t>
      </w:r>
      <w:r w:rsidR="005117E2" w:rsidRPr="005117E2">
        <w:rPr>
          <w:b/>
        </w:rPr>
        <w:t xml:space="preserve"> University </w:t>
      </w:r>
      <w:r w:rsidR="005117E2">
        <w:rPr>
          <w:b/>
        </w:rPr>
        <w:t xml:space="preserve">                                                                                             </w:t>
      </w:r>
      <w:r>
        <w:rPr>
          <w:b/>
        </w:rPr>
        <w:t xml:space="preserve">   </w:t>
      </w:r>
      <w:r w:rsidR="005117E2">
        <w:rPr>
          <w:b/>
        </w:rPr>
        <w:t>Queens</w:t>
      </w:r>
      <w:r w:rsidR="005117E2" w:rsidRPr="005117E2">
        <w:rPr>
          <w:b/>
        </w:rPr>
        <w:t>, NY</w:t>
      </w:r>
      <w:r w:rsidR="005117E2">
        <w:rPr>
          <w:i/>
          <w:iCs/>
          <w:sz w:val="20"/>
          <w:szCs w:val="20"/>
        </w:rPr>
        <w:t xml:space="preserve"> </w:t>
      </w:r>
    </w:p>
    <w:p w:rsidR="005117E2" w:rsidRDefault="005117E2" w:rsidP="005117E2">
      <w:pPr>
        <w:pStyle w:val="ResumeAlignRight"/>
      </w:pPr>
      <w:r w:rsidRPr="005117E2">
        <w:t>Master of Science in Educa</w:t>
      </w:r>
      <w:r w:rsidR="002C4003">
        <w:t xml:space="preserve">tion, </w:t>
      </w:r>
      <w:r w:rsidRPr="005117E2">
        <w:t>Adolescents</w:t>
      </w:r>
      <w:r w:rsidR="002C4003">
        <w:t xml:space="preserve"> Education in Mathematics</w:t>
      </w:r>
      <w:r w:rsidR="00397B6A">
        <w:t xml:space="preserve">        </w:t>
      </w:r>
      <w:r w:rsidRPr="005117E2">
        <w:t xml:space="preserve">    </w:t>
      </w:r>
      <w:r w:rsidR="00397B6A">
        <w:t xml:space="preserve">      </w:t>
      </w:r>
      <w:r w:rsidR="007657A1">
        <w:t>June2014 -</w:t>
      </w:r>
      <w:r w:rsidR="00F544F6">
        <w:t xml:space="preserve"> Present</w:t>
      </w:r>
      <w:r w:rsidRPr="005117E2">
        <w:t xml:space="preserve">    </w:t>
      </w:r>
      <w:r w:rsidR="002C4003">
        <w:t xml:space="preserve">              </w:t>
      </w:r>
    </w:p>
    <w:p w:rsidR="005117E2" w:rsidRPr="005117E2" w:rsidRDefault="005117E2" w:rsidP="005117E2">
      <w:pPr>
        <w:pStyle w:val="ResumeAlignRight"/>
      </w:pPr>
      <w:r w:rsidRPr="005117E2">
        <w:t>(Grades 7-12) expected August 2015</w:t>
      </w:r>
    </w:p>
    <w:p w:rsidR="00CB64FB" w:rsidRDefault="00CB64FB" w:rsidP="00075CAD">
      <w:pPr>
        <w:pStyle w:val="ResumeAlignRight"/>
        <w:rPr>
          <w:b/>
        </w:rPr>
      </w:pPr>
    </w:p>
    <w:p w:rsidR="00075CAD" w:rsidRDefault="00B31B97" w:rsidP="00075CAD">
      <w:pPr>
        <w:pStyle w:val="ResumeAlignRight"/>
      </w:pPr>
      <w:r>
        <w:rPr>
          <w:b/>
        </w:rPr>
        <w:t xml:space="preserve">Stockholm University: Department of Mathematics              </w:t>
      </w:r>
      <w:r w:rsidR="003B203A">
        <w:rPr>
          <w:b/>
        </w:rPr>
        <w:t xml:space="preserve">                             </w:t>
      </w:r>
      <w:r w:rsidR="002C4003">
        <w:rPr>
          <w:b/>
        </w:rPr>
        <w:t xml:space="preserve">  </w:t>
      </w:r>
      <w:r>
        <w:rPr>
          <w:b/>
        </w:rPr>
        <w:t>Stockholm</w:t>
      </w:r>
      <w:r w:rsidR="00075CAD" w:rsidRPr="002709FE">
        <w:rPr>
          <w:b/>
        </w:rPr>
        <w:t xml:space="preserve">, </w:t>
      </w:r>
      <w:r>
        <w:rPr>
          <w:b/>
        </w:rPr>
        <w:t>Sweden</w:t>
      </w:r>
    </w:p>
    <w:p w:rsidR="00075CAD" w:rsidRDefault="00FE2C6B" w:rsidP="00075CAD">
      <w:pPr>
        <w:pStyle w:val="ResumeAlignRight"/>
      </w:pPr>
      <w:r>
        <w:t>M.Sc. in Mathematical Statistics</w:t>
      </w:r>
      <w:r w:rsidR="00B31B97">
        <w:t xml:space="preserve">                                                </w:t>
      </w:r>
      <w:r w:rsidR="007E42B0">
        <w:t xml:space="preserve">          </w:t>
      </w:r>
      <w:r w:rsidR="00397B6A">
        <w:t xml:space="preserve">  </w:t>
      </w:r>
      <w:r>
        <w:t xml:space="preserve">                    </w:t>
      </w:r>
      <w:r w:rsidR="007E42B0">
        <w:t>Aug</w:t>
      </w:r>
      <w:r w:rsidR="00DE6C8B">
        <w:t>2010</w:t>
      </w:r>
      <w:r w:rsidR="00397B6A">
        <w:t xml:space="preserve"> </w:t>
      </w:r>
      <w:r w:rsidR="00DE6C8B">
        <w:t>-</w:t>
      </w:r>
      <w:r w:rsidR="007E42B0">
        <w:t xml:space="preserve"> Mar2014</w:t>
      </w:r>
      <w:r w:rsidR="00EE172A">
        <w:tab/>
      </w:r>
    </w:p>
    <w:p w:rsidR="00B04E35" w:rsidRDefault="009B02D7" w:rsidP="00B04E35">
      <w:pPr>
        <w:pStyle w:val="ResumeAlignRight"/>
      </w:pPr>
      <w:r>
        <w:t xml:space="preserve"> </w:t>
      </w:r>
      <w:r w:rsidR="0044299D">
        <w:t xml:space="preserve"> -</w:t>
      </w:r>
      <w:r w:rsidR="00AB62B2">
        <w:t xml:space="preserve"> Main of fiel</w:t>
      </w:r>
      <w:r w:rsidR="00FB350E">
        <w:t xml:space="preserve">d study: </w:t>
      </w:r>
      <w:r w:rsidR="007E42B0">
        <w:t xml:space="preserve"> Mathematical Statistics</w:t>
      </w:r>
    </w:p>
    <w:p w:rsidR="00CB64FB" w:rsidRDefault="00CB64FB" w:rsidP="00075CAD">
      <w:pPr>
        <w:pStyle w:val="ResumeAlignRight"/>
        <w:rPr>
          <w:b/>
        </w:rPr>
      </w:pPr>
    </w:p>
    <w:p w:rsidR="00075CAD" w:rsidRDefault="00B04E35" w:rsidP="00075CAD">
      <w:pPr>
        <w:pStyle w:val="ResumeAlignRight"/>
      </w:pPr>
      <w:r>
        <w:rPr>
          <w:b/>
        </w:rPr>
        <w:t>Khulna University</w:t>
      </w:r>
      <w:r w:rsidR="003B203A">
        <w:rPr>
          <w:b/>
        </w:rPr>
        <w:t xml:space="preserve">                                                                                                   </w:t>
      </w:r>
      <w:r w:rsidR="005117E2">
        <w:rPr>
          <w:b/>
        </w:rPr>
        <w:t xml:space="preserve"> </w:t>
      </w:r>
      <w:r w:rsidR="003B203A">
        <w:rPr>
          <w:b/>
        </w:rPr>
        <w:t xml:space="preserve"> </w:t>
      </w:r>
      <w:r>
        <w:rPr>
          <w:b/>
        </w:rPr>
        <w:t>Khulna</w:t>
      </w:r>
      <w:r w:rsidR="00075CAD" w:rsidRPr="002709FE">
        <w:rPr>
          <w:b/>
        </w:rPr>
        <w:t xml:space="preserve">, </w:t>
      </w:r>
      <w:r>
        <w:rPr>
          <w:b/>
        </w:rPr>
        <w:t>Bangladesh</w:t>
      </w:r>
    </w:p>
    <w:p w:rsidR="00B04E35" w:rsidRDefault="00B04E35" w:rsidP="00B04E35">
      <w:pPr>
        <w:pStyle w:val="ResumeAlignRight"/>
      </w:pPr>
      <w:r>
        <w:t xml:space="preserve">B.Sc. in Mathematics                                                                                 </w:t>
      </w:r>
      <w:r w:rsidR="003B203A">
        <w:t xml:space="preserve">                        </w:t>
      </w:r>
      <w:r>
        <w:t>2003-2008</w:t>
      </w:r>
    </w:p>
    <w:p w:rsidR="003B203A" w:rsidRPr="005117E2" w:rsidRDefault="00B04E35" w:rsidP="00B04E35">
      <w:pPr>
        <w:pStyle w:val="ResumeAlignRight"/>
      </w:pPr>
      <w:r>
        <w:t>- Main field of study: Mathematics</w:t>
      </w:r>
    </w:p>
    <w:p w:rsidR="003E05CF" w:rsidRPr="003E05CF" w:rsidRDefault="003E05CF" w:rsidP="00B04E35">
      <w:pPr>
        <w:pStyle w:val="ResumeAlignRight"/>
      </w:pPr>
      <w:r>
        <w:t xml:space="preserve">                                                                  </w:t>
      </w:r>
    </w:p>
    <w:p w:rsidR="00E7137C" w:rsidRDefault="00B71095" w:rsidP="00C234C8">
      <w:pPr>
        <w:pStyle w:val="ResumeAlignRight"/>
        <w:pBdr>
          <w:bottom w:val="single" w:sz="4" w:space="1" w:color="auto"/>
        </w:pBdr>
        <w:tabs>
          <w:tab w:val="left" w:pos="360"/>
        </w:tabs>
        <w:rPr>
          <w:b/>
        </w:rPr>
      </w:pPr>
      <w:r>
        <w:rPr>
          <w:b/>
        </w:rPr>
        <w:t>LANGUAGES</w:t>
      </w:r>
      <w:r w:rsidR="00337551">
        <w:rPr>
          <w:b/>
        </w:rPr>
        <w:t>,</w:t>
      </w:r>
      <w:r w:rsidR="00337551" w:rsidRPr="00B71095">
        <w:rPr>
          <w:b/>
        </w:rPr>
        <w:t xml:space="preserve"> INTERESTS</w:t>
      </w:r>
      <w:r>
        <w:rPr>
          <w:b/>
        </w:rPr>
        <w:t>&amp; SKILLS</w:t>
      </w:r>
    </w:p>
    <w:p w:rsidR="001A44D4" w:rsidRDefault="00003EB1" w:rsidP="003022AB">
      <w:pPr>
        <w:pStyle w:val="ResumeAlignRight"/>
      </w:pPr>
      <w:r>
        <w:rPr>
          <w:b/>
        </w:rPr>
        <w:t>Languages:</w:t>
      </w:r>
      <w:r w:rsidR="00B04E35">
        <w:t xml:space="preserve"> Fluent in English, Bengali, Hindi</w:t>
      </w:r>
      <w:r w:rsidR="00E75291">
        <w:t>,</w:t>
      </w:r>
      <w:r>
        <w:t xml:space="preserve"> </w:t>
      </w:r>
      <w:r w:rsidR="00B04E35">
        <w:t>Beginners Level Swedish</w:t>
      </w:r>
    </w:p>
    <w:p w:rsidR="00D71D20" w:rsidRDefault="00D71D20" w:rsidP="003022AB">
      <w:pPr>
        <w:pStyle w:val="ResumeAlignRight"/>
      </w:pPr>
      <w:r>
        <w:rPr>
          <w:b/>
        </w:rPr>
        <w:t>Interests:</w:t>
      </w:r>
      <w:r w:rsidR="00E75291">
        <w:t xml:space="preserve"> Reading, Networking and Chess</w:t>
      </w:r>
      <w:r w:rsidR="007E42B0">
        <w:t xml:space="preserve"> playing</w:t>
      </w:r>
      <w:r w:rsidR="00B04E35">
        <w:t>.</w:t>
      </w:r>
    </w:p>
    <w:p w:rsidR="00113038" w:rsidRDefault="00BE6479" w:rsidP="003022AB">
      <w:pPr>
        <w:pStyle w:val="ResumeAlignRight"/>
      </w:pPr>
      <w:r w:rsidRPr="00BE6479">
        <w:rPr>
          <w:b/>
        </w:rPr>
        <w:t>Computer skills</w:t>
      </w:r>
      <w:r w:rsidR="00113038">
        <w:t xml:space="preserve">: </w:t>
      </w:r>
    </w:p>
    <w:p w:rsidR="006865F1" w:rsidRDefault="006865F1" w:rsidP="006865F1">
      <w:pPr>
        <w:pStyle w:val="ResumeAlignRight"/>
      </w:pPr>
      <w:r>
        <w:rPr>
          <w:b/>
          <w:color w:val="C0504D"/>
        </w:rPr>
        <w:t>MS Excel</w:t>
      </w:r>
      <w:r>
        <w:rPr>
          <w:color w:val="C0504D"/>
        </w:rPr>
        <w:t>:</w:t>
      </w:r>
    </w:p>
    <w:p w:rsidR="006865F1" w:rsidRDefault="006865F1" w:rsidP="006865F1">
      <w:pPr>
        <w:pStyle w:val="ResumeAlignRight"/>
        <w:numPr>
          <w:ilvl w:val="0"/>
          <w:numId w:val="16"/>
        </w:numPr>
        <w:tabs>
          <w:tab w:val="left" w:pos="360"/>
        </w:tabs>
        <w:suppressAutoHyphens/>
      </w:pPr>
      <w:r>
        <w:t>Created various excel reports by using V lookup, H lookup and Pivot tables.</w:t>
      </w:r>
    </w:p>
    <w:p w:rsidR="006865F1" w:rsidRDefault="006865F1" w:rsidP="006865F1">
      <w:pPr>
        <w:pStyle w:val="ResumeAlignRight"/>
        <w:numPr>
          <w:ilvl w:val="0"/>
          <w:numId w:val="16"/>
        </w:numPr>
        <w:tabs>
          <w:tab w:val="left" w:pos="360"/>
        </w:tabs>
        <w:suppressAutoHyphens/>
      </w:pPr>
      <w:r>
        <w:t xml:space="preserve"> Have experience of budget analysis in Excel.</w:t>
      </w:r>
    </w:p>
    <w:p w:rsidR="006865F1" w:rsidRDefault="006865F1" w:rsidP="006865F1">
      <w:pPr>
        <w:pStyle w:val="ResumeAlignRight"/>
        <w:numPr>
          <w:ilvl w:val="0"/>
          <w:numId w:val="16"/>
        </w:numPr>
        <w:tabs>
          <w:tab w:val="left" w:pos="360"/>
        </w:tabs>
        <w:suppressAutoHyphens/>
      </w:pPr>
      <w:r>
        <w:t>Have experience of financial analysis (ratio analysis, benchmark analysis, horizontal analysis, vertical analysis) and forecasting in Excel.</w:t>
      </w:r>
    </w:p>
    <w:p w:rsidR="006865F1" w:rsidRDefault="006865F1" w:rsidP="006865F1">
      <w:pPr>
        <w:pStyle w:val="ResumeAlignRight"/>
        <w:numPr>
          <w:ilvl w:val="0"/>
          <w:numId w:val="16"/>
        </w:numPr>
        <w:tabs>
          <w:tab w:val="left" w:pos="360"/>
        </w:tabs>
        <w:suppressAutoHyphens/>
        <w:rPr>
          <w:b/>
          <w:color w:val="C0504D"/>
        </w:rPr>
      </w:pPr>
      <w:r>
        <w:t>Have scored 92% at Kenexa Assessments of MS Excel</w:t>
      </w:r>
    </w:p>
    <w:p w:rsidR="006865F1" w:rsidRDefault="006865F1" w:rsidP="006865F1">
      <w:pPr>
        <w:pStyle w:val="ResumeAlignRight"/>
      </w:pPr>
      <w:r>
        <w:rPr>
          <w:b/>
          <w:color w:val="C0504D"/>
        </w:rPr>
        <w:t>MS Power point and MS Word:</w:t>
      </w:r>
    </w:p>
    <w:p w:rsidR="006865F1" w:rsidRDefault="006865F1" w:rsidP="006865F1">
      <w:pPr>
        <w:pStyle w:val="ResumeAlignRight"/>
        <w:numPr>
          <w:ilvl w:val="0"/>
          <w:numId w:val="16"/>
        </w:numPr>
        <w:tabs>
          <w:tab w:val="left" w:pos="360"/>
        </w:tabs>
        <w:suppressAutoHyphens/>
      </w:pPr>
      <w:r>
        <w:t>Have the proficiency of using MS PowerPoint and MS Word.</w:t>
      </w:r>
    </w:p>
    <w:p w:rsidR="006865F1" w:rsidRDefault="006865F1" w:rsidP="006865F1">
      <w:pPr>
        <w:pStyle w:val="ResumeAlignRight"/>
        <w:numPr>
          <w:ilvl w:val="0"/>
          <w:numId w:val="16"/>
        </w:numPr>
        <w:tabs>
          <w:tab w:val="left" w:pos="360"/>
        </w:tabs>
        <w:suppressAutoHyphens/>
        <w:rPr>
          <w:b/>
          <w:color w:val="C0504D"/>
        </w:rPr>
      </w:pPr>
      <w:r>
        <w:t>Have 10 years experience of using these products for professional or university course work.</w:t>
      </w:r>
    </w:p>
    <w:p w:rsidR="006865F1" w:rsidRDefault="006865F1" w:rsidP="006865F1">
      <w:pPr>
        <w:pStyle w:val="ResumeAlignRight"/>
      </w:pPr>
      <w:r>
        <w:rPr>
          <w:b/>
          <w:color w:val="C0504D"/>
        </w:rPr>
        <w:t>MS Access:</w:t>
      </w:r>
    </w:p>
    <w:p w:rsidR="006865F1" w:rsidRDefault="006865F1" w:rsidP="006865F1">
      <w:pPr>
        <w:pStyle w:val="ResumeAlignRight"/>
        <w:numPr>
          <w:ilvl w:val="0"/>
          <w:numId w:val="19"/>
        </w:numPr>
        <w:tabs>
          <w:tab w:val="left" w:pos="360"/>
        </w:tabs>
        <w:suppressAutoHyphens/>
      </w:pPr>
      <w:r>
        <w:t>Have excellent knowledge of Access database management</w:t>
      </w:r>
    </w:p>
    <w:p w:rsidR="006865F1" w:rsidRDefault="006865F1" w:rsidP="006865F1">
      <w:pPr>
        <w:pStyle w:val="ResumeAlignRight"/>
        <w:numPr>
          <w:ilvl w:val="0"/>
          <w:numId w:val="19"/>
        </w:numPr>
        <w:tabs>
          <w:tab w:val="left" w:pos="360"/>
        </w:tabs>
        <w:suppressAutoHyphens/>
      </w:pPr>
      <w:r>
        <w:t>Have used Access for managing financial data.</w:t>
      </w:r>
    </w:p>
    <w:p w:rsidR="006865F1" w:rsidRDefault="006865F1" w:rsidP="006865F1">
      <w:pPr>
        <w:pStyle w:val="ResumeAlignRight"/>
        <w:numPr>
          <w:ilvl w:val="0"/>
          <w:numId w:val="19"/>
        </w:numPr>
        <w:tabs>
          <w:tab w:val="left" w:pos="360"/>
        </w:tabs>
        <w:suppressAutoHyphens/>
        <w:rPr>
          <w:b/>
          <w:color w:val="C0504D"/>
        </w:rPr>
      </w:pPr>
      <w:r>
        <w:t>Have scored 87% o atKenexa Assessments of MS Access 2010.</w:t>
      </w:r>
    </w:p>
    <w:p w:rsidR="006865F1" w:rsidRDefault="006865F1" w:rsidP="006865F1">
      <w:pPr>
        <w:pStyle w:val="ResumeAlignRight"/>
      </w:pPr>
      <w:r>
        <w:rPr>
          <w:b/>
          <w:color w:val="C0504D"/>
        </w:rPr>
        <w:t>MS Visio:</w:t>
      </w:r>
    </w:p>
    <w:p w:rsidR="006865F1" w:rsidRDefault="006865F1" w:rsidP="006865F1">
      <w:pPr>
        <w:pStyle w:val="ResumeAlignRight"/>
        <w:numPr>
          <w:ilvl w:val="0"/>
          <w:numId w:val="18"/>
        </w:numPr>
        <w:tabs>
          <w:tab w:val="left" w:pos="360"/>
        </w:tabs>
        <w:suppressAutoHyphens/>
      </w:pPr>
      <w:r>
        <w:t>Have experience of working at Visio.</w:t>
      </w:r>
    </w:p>
    <w:p w:rsidR="006865F1" w:rsidRDefault="006865F1" w:rsidP="006865F1">
      <w:pPr>
        <w:pStyle w:val="ResumeAlignRight"/>
        <w:numPr>
          <w:ilvl w:val="0"/>
          <w:numId w:val="18"/>
        </w:numPr>
        <w:tabs>
          <w:tab w:val="left" w:pos="360"/>
        </w:tabs>
        <w:suppressAutoHyphens/>
        <w:rPr>
          <w:b/>
          <w:color w:val="C0504D"/>
        </w:rPr>
      </w:pPr>
      <w:r>
        <w:t xml:space="preserve">Have scored 77% at Kenexa Assessments of MS Visio 2010. </w:t>
      </w:r>
    </w:p>
    <w:p w:rsidR="006865F1" w:rsidRDefault="006865F1" w:rsidP="006865F1">
      <w:pPr>
        <w:pStyle w:val="ResumeAlignRight"/>
        <w:rPr>
          <w:b/>
          <w:color w:val="C0504D"/>
        </w:rPr>
      </w:pPr>
    </w:p>
    <w:p w:rsidR="006865F1" w:rsidRDefault="006865F1" w:rsidP="006865F1">
      <w:pPr>
        <w:pStyle w:val="ResumeAlignRight"/>
      </w:pPr>
      <w:r>
        <w:rPr>
          <w:b/>
          <w:color w:val="C0504D"/>
        </w:rPr>
        <w:t xml:space="preserve">SQL: </w:t>
      </w:r>
    </w:p>
    <w:p w:rsidR="006865F1" w:rsidRPr="006865F1" w:rsidRDefault="006865F1" w:rsidP="006865F1">
      <w:pPr>
        <w:pStyle w:val="ResumeAlignRight"/>
        <w:numPr>
          <w:ilvl w:val="0"/>
          <w:numId w:val="16"/>
        </w:numPr>
        <w:tabs>
          <w:tab w:val="left" w:pos="360"/>
        </w:tabs>
        <w:suppressAutoHyphens/>
        <w:rPr>
          <w:b/>
          <w:color w:val="C0504D"/>
        </w:rPr>
      </w:pPr>
      <w:r>
        <w:t>Have experience of writing queries and sub queries for financial database management of my project.</w:t>
      </w:r>
    </w:p>
    <w:p w:rsidR="006865F1" w:rsidRPr="007E42B0" w:rsidRDefault="006865F1" w:rsidP="007E42B0">
      <w:pPr>
        <w:pStyle w:val="ResumeAlignRight"/>
      </w:pPr>
    </w:p>
    <w:p w:rsidR="00186A8F" w:rsidRDefault="00186A8F" w:rsidP="00186A8F">
      <w:pPr>
        <w:pStyle w:val="ResumeAlignRight"/>
        <w:pBdr>
          <w:bottom w:val="single" w:sz="4" w:space="1" w:color="auto"/>
        </w:pBdr>
        <w:tabs>
          <w:tab w:val="left" w:pos="360"/>
        </w:tabs>
        <w:rPr>
          <w:b/>
        </w:rPr>
      </w:pPr>
      <w:r w:rsidRPr="00186A8F">
        <w:rPr>
          <w:b/>
        </w:rPr>
        <w:t>REFERENCES</w:t>
      </w:r>
    </w:p>
    <w:p w:rsidR="007657A1" w:rsidRDefault="00E070E0" w:rsidP="00A704E9">
      <w:pPr>
        <w:pStyle w:val="ResumeAlignRight"/>
        <w:rPr>
          <w:b/>
        </w:rPr>
      </w:pPr>
      <w:r>
        <w:rPr>
          <w:b/>
        </w:rPr>
        <w:t>NYC Department of Education</w:t>
      </w:r>
    </w:p>
    <w:p w:rsidR="007657A1" w:rsidRPr="007657A1" w:rsidRDefault="007657A1" w:rsidP="00A704E9">
      <w:pPr>
        <w:pStyle w:val="ResumeAlignRight"/>
        <w:rPr>
          <w:bCs/>
        </w:rPr>
      </w:pPr>
      <w:r w:rsidRPr="007657A1">
        <w:rPr>
          <w:bCs/>
        </w:rPr>
        <w:t>Director, NYC Teaching Fellows</w:t>
      </w:r>
    </w:p>
    <w:p w:rsidR="007657A1" w:rsidRPr="007657A1" w:rsidRDefault="007657A1" w:rsidP="00A704E9">
      <w:pPr>
        <w:pStyle w:val="ResumeAlignRight"/>
        <w:rPr>
          <w:bCs/>
        </w:rPr>
      </w:pPr>
      <w:r w:rsidRPr="007657A1">
        <w:rPr>
          <w:bCs/>
        </w:rPr>
        <w:t>Brooklyn, NY</w:t>
      </w:r>
    </w:p>
    <w:p w:rsidR="007657A1" w:rsidRPr="007657A1" w:rsidRDefault="007657A1" w:rsidP="00A704E9">
      <w:pPr>
        <w:pStyle w:val="ResumeAlignRight"/>
        <w:rPr>
          <w:bCs/>
        </w:rPr>
      </w:pPr>
      <w:r w:rsidRPr="007657A1">
        <w:rPr>
          <w:bCs/>
        </w:rPr>
        <w:t>Email: hirefellows@schools.nyc.gov</w:t>
      </w:r>
    </w:p>
    <w:p w:rsidR="00A704E9" w:rsidRDefault="00613D29" w:rsidP="00A704E9">
      <w:pPr>
        <w:pStyle w:val="ResumeAlignRight"/>
        <w:rPr>
          <w:b/>
        </w:rPr>
      </w:pPr>
      <w:r>
        <w:rPr>
          <w:b/>
        </w:rPr>
        <w:t>Sabur Mollah</w:t>
      </w:r>
    </w:p>
    <w:p w:rsidR="00A704E9" w:rsidRPr="00A704E9" w:rsidRDefault="00613D29" w:rsidP="00A704E9">
      <w:pPr>
        <w:pStyle w:val="ResumeAlignRight"/>
      </w:pPr>
      <w:r>
        <w:t>Associate Professor, School of Business</w:t>
      </w:r>
      <w:r w:rsidRPr="00A704E9">
        <w:t>,</w:t>
      </w:r>
      <w:r>
        <w:t xml:space="preserve"> Stockholm University</w:t>
      </w:r>
    </w:p>
    <w:p w:rsidR="00186A8F" w:rsidRDefault="00A704E9" w:rsidP="00186A8F">
      <w:pPr>
        <w:pStyle w:val="ResumeAlignRight"/>
      </w:pPr>
      <w:r w:rsidRPr="00A704E9">
        <w:t>Stockholm, Sweden</w:t>
      </w:r>
      <w:r>
        <w:t>.</w:t>
      </w:r>
    </w:p>
    <w:p w:rsidR="00A704E9" w:rsidRPr="00A704E9" w:rsidRDefault="00404DCE" w:rsidP="00A704E9">
      <w:pPr>
        <w:pStyle w:val="ResumeAlignRight"/>
        <w:rPr>
          <w:rFonts w:eastAsia="Times New Roman"/>
          <w:color w:val="000000"/>
          <w:lang w:eastAsia="en-US"/>
        </w:rPr>
      </w:pPr>
      <w:r>
        <w:t>E</w:t>
      </w:r>
      <w:r w:rsidR="00A704E9">
        <w:t xml:space="preserve">-mail: </w:t>
      </w:r>
      <w:r w:rsidR="00613D29" w:rsidRPr="006731FB">
        <w:rPr>
          <w:rStyle w:val="Hyperlink"/>
        </w:rPr>
        <w:t>sa</w:t>
      </w:r>
      <w:r w:rsidR="00AF790A" w:rsidRPr="006731FB">
        <w:rPr>
          <w:rStyle w:val="Hyperlink"/>
        </w:rPr>
        <w:t>mo@fek.su.se</w:t>
      </w:r>
    </w:p>
    <w:p w:rsidR="00A704E9" w:rsidRPr="00A704E9" w:rsidRDefault="00A704E9" w:rsidP="00186A8F">
      <w:pPr>
        <w:pStyle w:val="ResumeAlignRight"/>
        <w:rPr>
          <w:b/>
        </w:rPr>
      </w:pPr>
      <w:r w:rsidRPr="00A704E9">
        <w:rPr>
          <w:b/>
        </w:rPr>
        <w:t>Tom Cahallan</w:t>
      </w:r>
    </w:p>
    <w:p w:rsidR="00A704E9" w:rsidRDefault="007E2B3F" w:rsidP="00186A8F">
      <w:pPr>
        <w:pStyle w:val="ResumeAlignRight"/>
        <w:rPr>
          <w:bCs/>
        </w:rPr>
      </w:pPr>
      <w:r>
        <w:t>Principal</w:t>
      </w:r>
      <w:r w:rsidR="00A704E9">
        <w:t xml:space="preserve">, FuturaSkolan </w:t>
      </w:r>
      <w:r w:rsidR="00A704E9" w:rsidRPr="00A704E9">
        <w:rPr>
          <w:bCs/>
        </w:rPr>
        <w:t>Dalénum</w:t>
      </w:r>
    </w:p>
    <w:p w:rsidR="00A704E9" w:rsidRDefault="00A704E9" w:rsidP="00186A8F">
      <w:pPr>
        <w:pStyle w:val="ResumeAlignRight"/>
        <w:rPr>
          <w:bCs/>
        </w:rPr>
      </w:pPr>
      <w:r>
        <w:rPr>
          <w:bCs/>
        </w:rPr>
        <w:t>Stockholm, Sweden.</w:t>
      </w:r>
    </w:p>
    <w:p w:rsidR="00D135E1" w:rsidRPr="007657A1" w:rsidRDefault="00404DCE" w:rsidP="004D2A05">
      <w:pPr>
        <w:pStyle w:val="ResumeAlignRight"/>
        <w:rPr>
          <w:rFonts w:ascii="Arial" w:eastAsia="Times New Roman" w:hAnsi="Arial" w:cs="Arial"/>
          <w:color w:val="2797DA"/>
          <w:sz w:val="20"/>
          <w:u w:val="single"/>
          <w:lang w:eastAsia="en-US"/>
        </w:rPr>
      </w:pPr>
      <w:r>
        <w:rPr>
          <w:bCs/>
        </w:rPr>
        <w:t>E</w:t>
      </w:r>
      <w:r w:rsidR="00A704E9">
        <w:rPr>
          <w:bCs/>
        </w:rPr>
        <w:t xml:space="preserve">-mail: </w:t>
      </w:r>
      <w:hyperlink r:id="rId7" w:history="1">
        <w:r w:rsidR="004D2A05" w:rsidRPr="0039181B">
          <w:rPr>
            <w:rStyle w:val="Hyperlink"/>
            <w:rFonts w:ascii="Arial" w:eastAsia="Times New Roman" w:hAnsi="Arial" w:cs="Arial"/>
            <w:sz w:val="20"/>
            <w:lang w:eastAsia="en-US"/>
          </w:rPr>
          <w:t>tom.callahan@futuraskolan.se</w:t>
        </w:r>
      </w:hyperlink>
    </w:p>
    <w:p w:rsidR="004D2A05" w:rsidRDefault="004D2A05" w:rsidP="004D2A05">
      <w:pPr>
        <w:pStyle w:val="ResumeAlignRight"/>
        <w:rPr>
          <w:b/>
        </w:rPr>
      </w:pPr>
      <w:r>
        <w:rPr>
          <w:b/>
        </w:rPr>
        <w:t>Md. Rafiqul Islam</w:t>
      </w:r>
    </w:p>
    <w:p w:rsidR="004D2A05" w:rsidRPr="004D2A05" w:rsidRDefault="004D2A05" w:rsidP="004D2A05">
      <w:pPr>
        <w:pStyle w:val="ResumeAlignRight"/>
        <w:rPr>
          <w:b/>
        </w:rPr>
      </w:pPr>
      <w:r>
        <w:t>Professor, Mathematics Department, Khulna University</w:t>
      </w:r>
    </w:p>
    <w:p w:rsidR="004D2A05" w:rsidRDefault="004D2A05" w:rsidP="004D2A05">
      <w:pPr>
        <w:pStyle w:val="ResumeAlignRight"/>
      </w:pPr>
      <w:r>
        <w:t>Khulna, Bangladesh</w:t>
      </w:r>
    </w:p>
    <w:p w:rsidR="004D2A05" w:rsidRPr="00A704E9" w:rsidRDefault="004D2A05" w:rsidP="004D2A05">
      <w:pPr>
        <w:pStyle w:val="ResumeAlignRight"/>
        <w:rPr>
          <w:rFonts w:eastAsia="Times New Roman"/>
          <w:color w:val="000000"/>
          <w:lang w:eastAsia="en-US"/>
        </w:rPr>
      </w:pPr>
      <w:r>
        <w:t xml:space="preserve">E-mail: </w:t>
      </w:r>
      <w:hyperlink r:id="rId8" w:history="1">
        <w:r w:rsidRPr="0039181B">
          <w:rPr>
            <w:rStyle w:val="Hyperlink"/>
          </w:rPr>
          <w:t>mrislam_66@yahoo.com</w:t>
        </w:r>
      </w:hyperlink>
      <w:r>
        <w:t xml:space="preserve"> </w:t>
      </w:r>
    </w:p>
    <w:p w:rsidR="004D2A05" w:rsidRPr="00A704E9" w:rsidRDefault="004D2A05" w:rsidP="004D2A05">
      <w:pPr>
        <w:pStyle w:val="ResumeAlignRight"/>
        <w:rPr>
          <w:rFonts w:eastAsia="Times New Roman"/>
          <w:color w:val="000000"/>
          <w:lang w:eastAsia="en-US"/>
        </w:rPr>
      </w:pPr>
    </w:p>
    <w:p w:rsidR="004D2A05" w:rsidRDefault="004D2A05" w:rsidP="00186A8F">
      <w:pPr>
        <w:pStyle w:val="ResumeAlignRight"/>
        <w:rPr>
          <w:rFonts w:ascii="Arial" w:eastAsia="Times New Roman" w:hAnsi="Arial" w:cs="Arial"/>
          <w:color w:val="2797DA"/>
          <w:sz w:val="20"/>
          <w:u w:val="single"/>
          <w:lang w:eastAsia="en-US"/>
        </w:rPr>
      </w:pPr>
    </w:p>
    <w:p w:rsidR="004D2A05" w:rsidRDefault="004D2A05" w:rsidP="00186A8F">
      <w:pPr>
        <w:pStyle w:val="ResumeAlignRight"/>
        <w:rPr>
          <w:rFonts w:ascii="Arial" w:eastAsia="Times New Roman" w:hAnsi="Arial" w:cs="Arial"/>
          <w:color w:val="2797DA"/>
          <w:sz w:val="20"/>
          <w:u w:val="single"/>
          <w:lang w:eastAsia="en-US"/>
        </w:rPr>
      </w:pPr>
    </w:p>
    <w:p w:rsidR="004D2A05" w:rsidRPr="00186A8F" w:rsidRDefault="004D2A05" w:rsidP="00186A8F">
      <w:pPr>
        <w:pStyle w:val="ResumeAlignRight"/>
      </w:pPr>
    </w:p>
    <w:p w:rsidR="00186A8F" w:rsidRDefault="00186A8F" w:rsidP="00186A8F">
      <w:pPr>
        <w:pStyle w:val="ResumeAlignRight"/>
      </w:pPr>
    </w:p>
    <w:p w:rsidR="00186A8F" w:rsidRPr="00186A8F" w:rsidRDefault="00186A8F" w:rsidP="00186A8F">
      <w:pPr>
        <w:pStyle w:val="ResumeAlignRight"/>
        <w:jc w:val="right"/>
      </w:pPr>
    </w:p>
    <w:sectPr w:rsidR="00186A8F" w:rsidRPr="00186A8F" w:rsidSect="005116B3">
      <w:pgSz w:w="12240" w:h="15840"/>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EA2" w:rsidRDefault="00601EA2">
      <w:r>
        <w:separator/>
      </w:r>
    </w:p>
  </w:endnote>
  <w:endnote w:type="continuationSeparator" w:id="1">
    <w:p w:rsidR="00601EA2" w:rsidRDefault="00601E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EA2" w:rsidRDefault="00601EA2">
      <w:r>
        <w:separator/>
      </w:r>
    </w:p>
  </w:footnote>
  <w:footnote w:type="continuationSeparator" w:id="1">
    <w:p w:rsidR="00601EA2" w:rsidRDefault="00601E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4"/>
    <w:multiLevelType w:val="multilevel"/>
    <w:tmpl w:val="00000004"/>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5"/>
    <w:multiLevelType w:val="multilevel"/>
    <w:tmpl w:val="00000005"/>
    <w:name w:val="WWNum1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6"/>
    <w:multiLevelType w:val="multilevel"/>
    <w:tmpl w:val="00000006"/>
    <w:name w:val="WWNum1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1387B7D"/>
    <w:multiLevelType w:val="hybridMultilevel"/>
    <w:tmpl w:val="8F623F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37836CF"/>
    <w:multiLevelType w:val="hybridMultilevel"/>
    <w:tmpl w:val="E88E4BB6"/>
    <w:lvl w:ilvl="0" w:tplc="C696FF7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0473678F"/>
    <w:multiLevelType w:val="hybridMultilevel"/>
    <w:tmpl w:val="26A25E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09843289"/>
    <w:multiLevelType w:val="hybridMultilevel"/>
    <w:tmpl w:val="6AC8FBC6"/>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abstractNum w:abstractNumId="8">
    <w:nsid w:val="21C002AC"/>
    <w:multiLevelType w:val="hybridMultilevel"/>
    <w:tmpl w:val="8462194A"/>
    <w:lvl w:ilvl="0" w:tplc="C696FF7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9834110"/>
    <w:multiLevelType w:val="hybridMultilevel"/>
    <w:tmpl w:val="66A64A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C090F9A"/>
    <w:multiLevelType w:val="hybridMultilevel"/>
    <w:tmpl w:val="903A8DA8"/>
    <w:lvl w:ilvl="0" w:tplc="C696FF7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abstractNum w:abstractNumId="11">
    <w:nsid w:val="309F704D"/>
    <w:multiLevelType w:val="hybridMultilevel"/>
    <w:tmpl w:val="F37EB9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364391B"/>
    <w:multiLevelType w:val="hybridMultilevel"/>
    <w:tmpl w:val="1BA61D66"/>
    <w:lvl w:ilvl="0" w:tplc="517A20C4">
      <w:start w:val="1"/>
      <w:numFmt w:val="bullet"/>
      <w:lvlText w:val=""/>
      <w:lvlJc w:val="left"/>
      <w:pPr>
        <w:tabs>
          <w:tab w:val="num" w:pos="4584"/>
        </w:tabs>
        <w:ind w:left="4584"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38221C7"/>
    <w:multiLevelType w:val="hybridMultilevel"/>
    <w:tmpl w:val="A9EEB13C"/>
    <w:lvl w:ilvl="0" w:tplc="C696FF7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9A343F5"/>
    <w:multiLevelType w:val="hybridMultilevel"/>
    <w:tmpl w:val="C20E10DA"/>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abstractNum w:abstractNumId="15">
    <w:nsid w:val="586F68B4"/>
    <w:multiLevelType w:val="hybridMultilevel"/>
    <w:tmpl w:val="FB023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625348DF"/>
    <w:multiLevelType w:val="hybridMultilevel"/>
    <w:tmpl w:val="9BC2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A421BA"/>
    <w:multiLevelType w:val="hybridMultilevel"/>
    <w:tmpl w:val="30BAB1A0"/>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abstractNum w:abstractNumId="18">
    <w:nsid w:val="661C08C3"/>
    <w:multiLevelType w:val="hybridMultilevel"/>
    <w:tmpl w:val="9D124174"/>
    <w:lvl w:ilvl="0" w:tplc="C696FF7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67B31165"/>
    <w:multiLevelType w:val="hybridMultilevel"/>
    <w:tmpl w:val="F878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0D04C2"/>
    <w:multiLevelType w:val="hybridMultilevel"/>
    <w:tmpl w:val="5232ADAA"/>
    <w:lvl w:ilvl="0" w:tplc="517A20C4">
      <w:start w:val="1"/>
      <w:numFmt w:val="bullet"/>
      <w:lvlText w:val=""/>
      <w:lvlJc w:val="left"/>
      <w:pPr>
        <w:tabs>
          <w:tab w:val="num" w:pos="4584"/>
        </w:tabs>
        <w:ind w:left="4584"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2"/>
  </w:num>
  <w:num w:numId="3">
    <w:abstractNumId w:val="6"/>
  </w:num>
  <w:num w:numId="4">
    <w:abstractNumId w:val="9"/>
  </w:num>
  <w:num w:numId="5">
    <w:abstractNumId w:val="4"/>
  </w:num>
  <w:num w:numId="6">
    <w:abstractNumId w:val="7"/>
  </w:num>
  <w:num w:numId="7">
    <w:abstractNumId w:val="14"/>
  </w:num>
  <w:num w:numId="8">
    <w:abstractNumId w:val="17"/>
  </w:num>
  <w:num w:numId="9">
    <w:abstractNumId w:val="10"/>
  </w:num>
  <w:num w:numId="10">
    <w:abstractNumId w:val="5"/>
  </w:num>
  <w:num w:numId="11">
    <w:abstractNumId w:val="8"/>
  </w:num>
  <w:num w:numId="12">
    <w:abstractNumId w:val="13"/>
  </w:num>
  <w:num w:numId="13">
    <w:abstractNumId w:val="18"/>
  </w:num>
  <w:num w:numId="14">
    <w:abstractNumId w:val="11"/>
  </w:num>
  <w:num w:numId="15">
    <w:abstractNumId w:val="15"/>
  </w:num>
  <w:num w:numId="16">
    <w:abstractNumId w:val="0"/>
  </w:num>
  <w:num w:numId="17">
    <w:abstractNumId w:val="1"/>
  </w:num>
  <w:num w:numId="18">
    <w:abstractNumId w:val="2"/>
  </w:num>
  <w:num w:numId="19">
    <w:abstractNumId w:val="3"/>
  </w:num>
  <w:num w:numId="20">
    <w:abstractNumId w:val="19"/>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20"/>
  <w:displayHorizontalDrawingGridEvery w:val="2"/>
  <w:noPunctuationKerning/>
  <w:characterSpacingControl w:val="doNotCompress"/>
  <w:footnotePr>
    <w:footnote w:id="0"/>
    <w:footnote w:id="1"/>
  </w:footnotePr>
  <w:endnotePr>
    <w:endnote w:id="0"/>
    <w:endnote w:id="1"/>
  </w:endnotePr>
  <w:compat>
    <w:useFELayout/>
  </w:compat>
  <w:rsids>
    <w:rsidRoot w:val="00FF1314"/>
    <w:rsid w:val="00003EB1"/>
    <w:rsid w:val="000116A9"/>
    <w:rsid w:val="000138AC"/>
    <w:rsid w:val="00020CC4"/>
    <w:rsid w:val="00022F5E"/>
    <w:rsid w:val="000247A7"/>
    <w:rsid w:val="0003021D"/>
    <w:rsid w:val="00037683"/>
    <w:rsid w:val="0006110C"/>
    <w:rsid w:val="00071171"/>
    <w:rsid w:val="00072275"/>
    <w:rsid w:val="00072606"/>
    <w:rsid w:val="00075CAD"/>
    <w:rsid w:val="00082D9A"/>
    <w:rsid w:val="00083964"/>
    <w:rsid w:val="0009369A"/>
    <w:rsid w:val="00096197"/>
    <w:rsid w:val="000A35B7"/>
    <w:rsid w:val="000A4785"/>
    <w:rsid w:val="000A548B"/>
    <w:rsid w:val="000B0083"/>
    <w:rsid w:val="000B1E21"/>
    <w:rsid w:val="000B5773"/>
    <w:rsid w:val="000C1245"/>
    <w:rsid w:val="000C50B0"/>
    <w:rsid w:val="000D0EAC"/>
    <w:rsid w:val="000D52E6"/>
    <w:rsid w:val="000D5899"/>
    <w:rsid w:val="000E0988"/>
    <w:rsid w:val="000E48E0"/>
    <w:rsid w:val="000E56C3"/>
    <w:rsid w:val="000E61E0"/>
    <w:rsid w:val="000E6E06"/>
    <w:rsid w:val="000F564F"/>
    <w:rsid w:val="00106541"/>
    <w:rsid w:val="00113038"/>
    <w:rsid w:val="00137332"/>
    <w:rsid w:val="00137C74"/>
    <w:rsid w:val="00172AED"/>
    <w:rsid w:val="001778E7"/>
    <w:rsid w:val="0018476A"/>
    <w:rsid w:val="00185CD2"/>
    <w:rsid w:val="00186A8F"/>
    <w:rsid w:val="00191E11"/>
    <w:rsid w:val="0019316F"/>
    <w:rsid w:val="001957D7"/>
    <w:rsid w:val="001A13CB"/>
    <w:rsid w:val="001A2744"/>
    <w:rsid w:val="001A44D4"/>
    <w:rsid w:val="001A4991"/>
    <w:rsid w:val="001A6617"/>
    <w:rsid w:val="001B2378"/>
    <w:rsid w:val="001B3C8B"/>
    <w:rsid w:val="001B541A"/>
    <w:rsid w:val="001B6BBF"/>
    <w:rsid w:val="001D3201"/>
    <w:rsid w:val="001F4D8F"/>
    <w:rsid w:val="001F5B53"/>
    <w:rsid w:val="002027E2"/>
    <w:rsid w:val="00225C13"/>
    <w:rsid w:val="002306A8"/>
    <w:rsid w:val="00240D22"/>
    <w:rsid w:val="00250E97"/>
    <w:rsid w:val="002709FE"/>
    <w:rsid w:val="0027256C"/>
    <w:rsid w:val="002841ED"/>
    <w:rsid w:val="00286FD6"/>
    <w:rsid w:val="00295E9F"/>
    <w:rsid w:val="002A15A8"/>
    <w:rsid w:val="002A39CD"/>
    <w:rsid w:val="002B649F"/>
    <w:rsid w:val="002C4003"/>
    <w:rsid w:val="002C5F6C"/>
    <w:rsid w:val="002C6EC6"/>
    <w:rsid w:val="002D549D"/>
    <w:rsid w:val="002E3408"/>
    <w:rsid w:val="002E3937"/>
    <w:rsid w:val="002F10F0"/>
    <w:rsid w:val="00302179"/>
    <w:rsid w:val="003022AB"/>
    <w:rsid w:val="00306DCB"/>
    <w:rsid w:val="00310956"/>
    <w:rsid w:val="003147DB"/>
    <w:rsid w:val="00323715"/>
    <w:rsid w:val="003308CC"/>
    <w:rsid w:val="00337551"/>
    <w:rsid w:val="00337E18"/>
    <w:rsid w:val="003427EC"/>
    <w:rsid w:val="003463A0"/>
    <w:rsid w:val="00383B3B"/>
    <w:rsid w:val="00387715"/>
    <w:rsid w:val="00397B6A"/>
    <w:rsid w:val="003A5400"/>
    <w:rsid w:val="003B203A"/>
    <w:rsid w:val="003B505F"/>
    <w:rsid w:val="003B7CD3"/>
    <w:rsid w:val="003E05CF"/>
    <w:rsid w:val="003E33C5"/>
    <w:rsid w:val="003E3CE7"/>
    <w:rsid w:val="003F4D3C"/>
    <w:rsid w:val="003F4FE8"/>
    <w:rsid w:val="004007AE"/>
    <w:rsid w:val="00404DCE"/>
    <w:rsid w:val="00407FBC"/>
    <w:rsid w:val="00412B92"/>
    <w:rsid w:val="0041782E"/>
    <w:rsid w:val="004208E5"/>
    <w:rsid w:val="004234C3"/>
    <w:rsid w:val="00426F9F"/>
    <w:rsid w:val="00435674"/>
    <w:rsid w:val="0044299D"/>
    <w:rsid w:val="00453898"/>
    <w:rsid w:val="00454A55"/>
    <w:rsid w:val="00457F12"/>
    <w:rsid w:val="00460E14"/>
    <w:rsid w:val="00470E65"/>
    <w:rsid w:val="004802AA"/>
    <w:rsid w:val="00486223"/>
    <w:rsid w:val="00487351"/>
    <w:rsid w:val="004908AA"/>
    <w:rsid w:val="004A5B2C"/>
    <w:rsid w:val="004B0A5D"/>
    <w:rsid w:val="004B15E0"/>
    <w:rsid w:val="004B2466"/>
    <w:rsid w:val="004B6BFB"/>
    <w:rsid w:val="004D0187"/>
    <w:rsid w:val="004D2A05"/>
    <w:rsid w:val="004E2A56"/>
    <w:rsid w:val="004E3188"/>
    <w:rsid w:val="005000D4"/>
    <w:rsid w:val="00504175"/>
    <w:rsid w:val="00506429"/>
    <w:rsid w:val="005116B3"/>
    <w:rsid w:val="005117E2"/>
    <w:rsid w:val="00521423"/>
    <w:rsid w:val="0052261A"/>
    <w:rsid w:val="0053663A"/>
    <w:rsid w:val="005465C8"/>
    <w:rsid w:val="00560D80"/>
    <w:rsid w:val="00570F2A"/>
    <w:rsid w:val="00576705"/>
    <w:rsid w:val="00576844"/>
    <w:rsid w:val="00584767"/>
    <w:rsid w:val="00584EA5"/>
    <w:rsid w:val="00585FDC"/>
    <w:rsid w:val="00586FA6"/>
    <w:rsid w:val="0059149A"/>
    <w:rsid w:val="005A47BA"/>
    <w:rsid w:val="005A7E86"/>
    <w:rsid w:val="005C5DCC"/>
    <w:rsid w:val="005D02E0"/>
    <w:rsid w:val="005E3A35"/>
    <w:rsid w:val="005F6295"/>
    <w:rsid w:val="00600A07"/>
    <w:rsid w:val="00601EA2"/>
    <w:rsid w:val="006050F6"/>
    <w:rsid w:val="00607ACA"/>
    <w:rsid w:val="00613D29"/>
    <w:rsid w:val="006170FF"/>
    <w:rsid w:val="006202A8"/>
    <w:rsid w:val="006353C5"/>
    <w:rsid w:val="00642BFD"/>
    <w:rsid w:val="006510C1"/>
    <w:rsid w:val="00655D12"/>
    <w:rsid w:val="0065784A"/>
    <w:rsid w:val="00670973"/>
    <w:rsid w:val="00671510"/>
    <w:rsid w:val="006731FB"/>
    <w:rsid w:val="006766D4"/>
    <w:rsid w:val="006820D9"/>
    <w:rsid w:val="006865F1"/>
    <w:rsid w:val="00697F98"/>
    <w:rsid w:val="006A4099"/>
    <w:rsid w:val="006A5CE4"/>
    <w:rsid w:val="006C0702"/>
    <w:rsid w:val="006C15A9"/>
    <w:rsid w:val="006C198E"/>
    <w:rsid w:val="006E5ECB"/>
    <w:rsid w:val="006E6CE1"/>
    <w:rsid w:val="006F42CC"/>
    <w:rsid w:val="006F53AD"/>
    <w:rsid w:val="00705DA0"/>
    <w:rsid w:val="00712F91"/>
    <w:rsid w:val="00720C2F"/>
    <w:rsid w:val="00721D00"/>
    <w:rsid w:val="00723A92"/>
    <w:rsid w:val="00730C75"/>
    <w:rsid w:val="00740097"/>
    <w:rsid w:val="00740599"/>
    <w:rsid w:val="00751BA0"/>
    <w:rsid w:val="007649AD"/>
    <w:rsid w:val="007657A1"/>
    <w:rsid w:val="00777FC7"/>
    <w:rsid w:val="00780944"/>
    <w:rsid w:val="007858D0"/>
    <w:rsid w:val="00794217"/>
    <w:rsid w:val="007B1F7E"/>
    <w:rsid w:val="007C00E1"/>
    <w:rsid w:val="007C453F"/>
    <w:rsid w:val="007D1DA9"/>
    <w:rsid w:val="007D53B0"/>
    <w:rsid w:val="007E1661"/>
    <w:rsid w:val="007E2B3F"/>
    <w:rsid w:val="007E42B0"/>
    <w:rsid w:val="007E6DEE"/>
    <w:rsid w:val="007E7E89"/>
    <w:rsid w:val="007F270A"/>
    <w:rsid w:val="00806AEB"/>
    <w:rsid w:val="00820D5D"/>
    <w:rsid w:val="0082567A"/>
    <w:rsid w:val="008346D8"/>
    <w:rsid w:val="0083572A"/>
    <w:rsid w:val="00837785"/>
    <w:rsid w:val="0084051A"/>
    <w:rsid w:val="00842C15"/>
    <w:rsid w:val="00846C6E"/>
    <w:rsid w:val="00864C6E"/>
    <w:rsid w:val="008653FE"/>
    <w:rsid w:val="008701FD"/>
    <w:rsid w:val="0087141A"/>
    <w:rsid w:val="00894CF3"/>
    <w:rsid w:val="008A1370"/>
    <w:rsid w:val="008B4FAC"/>
    <w:rsid w:val="008B5E04"/>
    <w:rsid w:val="008D3077"/>
    <w:rsid w:val="008F0CE6"/>
    <w:rsid w:val="008F2C40"/>
    <w:rsid w:val="008F4566"/>
    <w:rsid w:val="008F4FE8"/>
    <w:rsid w:val="00902861"/>
    <w:rsid w:val="00907143"/>
    <w:rsid w:val="0091150F"/>
    <w:rsid w:val="0091200B"/>
    <w:rsid w:val="009150D6"/>
    <w:rsid w:val="009335E2"/>
    <w:rsid w:val="0093624E"/>
    <w:rsid w:val="0096007A"/>
    <w:rsid w:val="009659EC"/>
    <w:rsid w:val="00980551"/>
    <w:rsid w:val="009847F1"/>
    <w:rsid w:val="00984949"/>
    <w:rsid w:val="00985D38"/>
    <w:rsid w:val="00995448"/>
    <w:rsid w:val="009A26D0"/>
    <w:rsid w:val="009A28B4"/>
    <w:rsid w:val="009A3BAE"/>
    <w:rsid w:val="009B02D7"/>
    <w:rsid w:val="009B0E71"/>
    <w:rsid w:val="009E6A85"/>
    <w:rsid w:val="009F3B83"/>
    <w:rsid w:val="009F3EAF"/>
    <w:rsid w:val="009F6C57"/>
    <w:rsid w:val="00A0632E"/>
    <w:rsid w:val="00A20ED7"/>
    <w:rsid w:val="00A27D58"/>
    <w:rsid w:val="00A30C5F"/>
    <w:rsid w:val="00A3687D"/>
    <w:rsid w:val="00A41C7E"/>
    <w:rsid w:val="00A42D8B"/>
    <w:rsid w:val="00A4522D"/>
    <w:rsid w:val="00A704E9"/>
    <w:rsid w:val="00A7628F"/>
    <w:rsid w:val="00A815FC"/>
    <w:rsid w:val="00A84434"/>
    <w:rsid w:val="00A87F26"/>
    <w:rsid w:val="00AA1B0B"/>
    <w:rsid w:val="00AA563C"/>
    <w:rsid w:val="00AA5D4A"/>
    <w:rsid w:val="00AB21BF"/>
    <w:rsid w:val="00AB2E11"/>
    <w:rsid w:val="00AB36F5"/>
    <w:rsid w:val="00AB4FA1"/>
    <w:rsid w:val="00AB62B2"/>
    <w:rsid w:val="00AC01D7"/>
    <w:rsid w:val="00AC5418"/>
    <w:rsid w:val="00AD71F3"/>
    <w:rsid w:val="00AE189C"/>
    <w:rsid w:val="00AE5593"/>
    <w:rsid w:val="00AF2B6E"/>
    <w:rsid w:val="00AF778B"/>
    <w:rsid w:val="00AF790A"/>
    <w:rsid w:val="00B04E35"/>
    <w:rsid w:val="00B0557F"/>
    <w:rsid w:val="00B075B3"/>
    <w:rsid w:val="00B07974"/>
    <w:rsid w:val="00B07A8F"/>
    <w:rsid w:val="00B14A68"/>
    <w:rsid w:val="00B22865"/>
    <w:rsid w:val="00B269FC"/>
    <w:rsid w:val="00B31B97"/>
    <w:rsid w:val="00B509B4"/>
    <w:rsid w:val="00B539B3"/>
    <w:rsid w:val="00B613F3"/>
    <w:rsid w:val="00B71095"/>
    <w:rsid w:val="00B71685"/>
    <w:rsid w:val="00B745E0"/>
    <w:rsid w:val="00B85A8D"/>
    <w:rsid w:val="00BA04FC"/>
    <w:rsid w:val="00BA1005"/>
    <w:rsid w:val="00BA1943"/>
    <w:rsid w:val="00BA2069"/>
    <w:rsid w:val="00BA5D19"/>
    <w:rsid w:val="00BA6084"/>
    <w:rsid w:val="00BB5B23"/>
    <w:rsid w:val="00BB7279"/>
    <w:rsid w:val="00BB73F6"/>
    <w:rsid w:val="00BC12AA"/>
    <w:rsid w:val="00BD3656"/>
    <w:rsid w:val="00BD5054"/>
    <w:rsid w:val="00BD602E"/>
    <w:rsid w:val="00BE281F"/>
    <w:rsid w:val="00BE6479"/>
    <w:rsid w:val="00BE7099"/>
    <w:rsid w:val="00C05CF9"/>
    <w:rsid w:val="00C11D86"/>
    <w:rsid w:val="00C16E48"/>
    <w:rsid w:val="00C234C8"/>
    <w:rsid w:val="00C26D78"/>
    <w:rsid w:val="00C40280"/>
    <w:rsid w:val="00C40C6D"/>
    <w:rsid w:val="00C4206A"/>
    <w:rsid w:val="00C462C0"/>
    <w:rsid w:val="00C46BDA"/>
    <w:rsid w:val="00C52FC7"/>
    <w:rsid w:val="00C649C6"/>
    <w:rsid w:val="00C751C9"/>
    <w:rsid w:val="00C77A50"/>
    <w:rsid w:val="00C82B37"/>
    <w:rsid w:val="00C87563"/>
    <w:rsid w:val="00C875EA"/>
    <w:rsid w:val="00C975CD"/>
    <w:rsid w:val="00CA508E"/>
    <w:rsid w:val="00CA5169"/>
    <w:rsid w:val="00CB64E5"/>
    <w:rsid w:val="00CB64FB"/>
    <w:rsid w:val="00CD4E14"/>
    <w:rsid w:val="00CD5116"/>
    <w:rsid w:val="00CE1467"/>
    <w:rsid w:val="00CE5487"/>
    <w:rsid w:val="00CE79DC"/>
    <w:rsid w:val="00CF466F"/>
    <w:rsid w:val="00D0124A"/>
    <w:rsid w:val="00D030BD"/>
    <w:rsid w:val="00D06C0F"/>
    <w:rsid w:val="00D11423"/>
    <w:rsid w:val="00D11592"/>
    <w:rsid w:val="00D135E1"/>
    <w:rsid w:val="00D14BB9"/>
    <w:rsid w:val="00D20818"/>
    <w:rsid w:val="00D34602"/>
    <w:rsid w:val="00D44906"/>
    <w:rsid w:val="00D56FED"/>
    <w:rsid w:val="00D62A87"/>
    <w:rsid w:val="00D661FC"/>
    <w:rsid w:val="00D664E9"/>
    <w:rsid w:val="00D71D20"/>
    <w:rsid w:val="00D72691"/>
    <w:rsid w:val="00D75D42"/>
    <w:rsid w:val="00D826B9"/>
    <w:rsid w:val="00D8713B"/>
    <w:rsid w:val="00D902C0"/>
    <w:rsid w:val="00D927EB"/>
    <w:rsid w:val="00D97912"/>
    <w:rsid w:val="00DA2D14"/>
    <w:rsid w:val="00DB5E60"/>
    <w:rsid w:val="00DC3343"/>
    <w:rsid w:val="00DC396A"/>
    <w:rsid w:val="00DC5795"/>
    <w:rsid w:val="00DD0854"/>
    <w:rsid w:val="00DE6C8B"/>
    <w:rsid w:val="00DF3B62"/>
    <w:rsid w:val="00E070E0"/>
    <w:rsid w:val="00E07DD8"/>
    <w:rsid w:val="00E21F10"/>
    <w:rsid w:val="00E2433B"/>
    <w:rsid w:val="00E34551"/>
    <w:rsid w:val="00E4164C"/>
    <w:rsid w:val="00E549B5"/>
    <w:rsid w:val="00E7137C"/>
    <w:rsid w:val="00E7308B"/>
    <w:rsid w:val="00E75291"/>
    <w:rsid w:val="00E91F4A"/>
    <w:rsid w:val="00E92507"/>
    <w:rsid w:val="00E93622"/>
    <w:rsid w:val="00E96A5B"/>
    <w:rsid w:val="00EA317A"/>
    <w:rsid w:val="00EA6276"/>
    <w:rsid w:val="00ED6DB9"/>
    <w:rsid w:val="00EE172A"/>
    <w:rsid w:val="00EF3B9B"/>
    <w:rsid w:val="00F00F30"/>
    <w:rsid w:val="00F045EF"/>
    <w:rsid w:val="00F06164"/>
    <w:rsid w:val="00F10E27"/>
    <w:rsid w:val="00F35037"/>
    <w:rsid w:val="00F371E6"/>
    <w:rsid w:val="00F440EB"/>
    <w:rsid w:val="00F544F6"/>
    <w:rsid w:val="00F602BA"/>
    <w:rsid w:val="00F74F05"/>
    <w:rsid w:val="00F97027"/>
    <w:rsid w:val="00FA0715"/>
    <w:rsid w:val="00FB1AFC"/>
    <w:rsid w:val="00FB350E"/>
    <w:rsid w:val="00FB5F14"/>
    <w:rsid w:val="00FC4F24"/>
    <w:rsid w:val="00FD1953"/>
    <w:rsid w:val="00FE2C6B"/>
    <w:rsid w:val="00FF1314"/>
    <w:rsid w:val="00FF31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541"/>
    <w:rPr>
      <w:sz w:val="24"/>
      <w:szCs w:val="24"/>
    </w:rPr>
  </w:style>
  <w:style w:type="paragraph" w:styleId="Heading2">
    <w:name w:val="heading 2"/>
    <w:basedOn w:val="Normal"/>
    <w:link w:val="Heading2Char"/>
    <w:uiPriority w:val="9"/>
    <w:qFormat/>
    <w:rsid w:val="00186A8F"/>
    <w:pPr>
      <w:spacing w:before="100" w:beforeAutospacing="1" w:after="100" w:afterAutospacing="1"/>
      <w:outlineLvl w:val="1"/>
    </w:pPr>
    <w:rPr>
      <w:rFonts w:eastAsia="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54A55"/>
    <w:pPr>
      <w:tabs>
        <w:tab w:val="center" w:pos="4320"/>
        <w:tab w:val="right" w:pos="8640"/>
      </w:tabs>
    </w:pPr>
  </w:style>
  <w:style w:type="paragraph" w:styleId="Footer">
    <w:name w:val="footer"/>
    <w:basedOn w:val="Normal"/>
    <w:rsid w:val="00454A55"/>
    <w:pPr>
      <w:tabs>
        <w:tab w:val="center" w:pos="4320"/>
        <w:tab w:val="right" w:pos="8640"/>
      </w:tabs>
    </w:pPr>
  </w:style>
  <w:style w:type="paragraph" w:customStyle="1" w:styleId="ResumeAlignRight">
    <w:name w:val="Resume Align Right"/>
    <w:basedOn w:val="Normal"/>
    <w:rsid w:val="00C234C8"/>
    <w:pPr>
      <w:tabs>
        <w:tab w:val="right" w:pos="10080"/>
      </w:tabs>
    </w:pPr>
  </w:style>
  <w:style w:type="character" w:customStyle="1" w:styleId="Heading2Char">
    <w:name w:val="Heading 2 Char"/>
    <w:basedOn w:val="DefaultParagraphFont"/>
    <w:link w:val="Heading2"/>
    <w:uiPriority w:val="9"/>
    <w:rsid w:val="00186A8F"/>
    <w:rPr>
      <w:rFonts w:eastAsia="Times New Roman"/>
      <w:b/>
      <w:bCs/>
      <w:sz w:val="36"/>
      <w:szCs w:val="36"/>
      <w:lang w:eastAsia="en-US"/>
    </w:rPr>
  </w:style>
  <w:style w:type="character" w:styleId="Strong">
    <w:name w:val="Strong"/>
    <w:basedOn w:val="DefaultParagraphFont"/>
    <w:uiPriority w:val="22"/>
    <w:qFormat/>
    <w:rsid w:val="00A704E9"/>
    <w:rPr>
      <w:b/>
      <w:bCs/>
    </w:rPr>
  </w:style>
  <w:style w:type="character" w:customStyle="1" w:styleId="yshortcuts">
    <w:name w:val="yshortcuts"/>
    <w:basedOn w:val="DefaultParagraphFont"/>
    <w:rsid w:val="00A704E9"/>
  </w:style>
  <w:style w:type="character" w:styleId="Hyperlink">
    <w:name w:val="Hyperlink"/>
    <w:basedOn w:val="DefaultParagraphFont"/>
    <w:uiPriority w:val="99"/>
    <w:unhideWhenUsed/>
    <w:rsid w:val="004D2A05"/>
    <w:rPr>
      <w:color w:val="0000FF" w:themeColor="hyperlink"/>
      <w:u w:val="single"/>
    </w:rPr>
  </w:style>
  <w:style w:type="paragraph" w:customStyle="1" w:styleId="Default">
    <w:name w:val="Default"/>
    <w:rsid w:val="007E42B0"/>
    <w:pPr>
      <w:autoSpaceDE w:val="0"/>
      <w:autoSpaceDN w:val="0"/>
      <w:adjustRightInd w:val="0"/>
    </w:pPr>
    <w:rPr>
      <w:rFonts w:ascii="Segoe UI" w:hAnsi="Segoe UI" w:cs="Segoe U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54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54A55"/>
    <w:pPr>
      <w:tabs>
        <w:tab w:val="center" w:pos="4320"/>
        <w:tab w:val="right" w:pos="8640"/>
      </w:tabs>
    </w:pPr>
  </w:style>
  <w:style w:type="paragraph" w:styleId="Footer">
    <w:name w:val="footer"/>
    <w:basedOn w:val="Normal"/>
    <w:rsid w:val="00454A55"/>
    <w:pPr>
      <w:tabs>
        <w:tab w:val="center" w:pos="4320"/>
        <w:tab w:val="right" w:pos="8640"/>
      </w:tabs>
    </w:pPr>
  </w:style>
  <w:style w:type="paragraph" w:customStyle="1" w:styleId="ResumeAlignRight">
    <w:name w:val="Resume Align Right"/>
    <w:basedOn w:val="Normal"/>
    <w:rsid w:val="00C234C8"/>
    <w:pPr>
      <w:tabs>
        <w:tab w:val="right" w:pos="10080"/>
      </w:tabs>
    </w:pPr>
  </w:style>
</w:styles>
</file>

<file path=word/webSettings.xml><?xml version="1.0" encoding="utf-8"?>
<w:webSettings xmlns:r="http://schemas.openxmlformats.org/officeDocument/2006/relationships" xmlns:w="http://schemas.openxmlformats.org/wordprocessingml/2006/main">
  <w:divs>
    <w:div w:id="491914752">
      <w:bodyDiv w:val="1"/>
      <w:marLeft w:val="0"/>
      <w:marRight w:val="0"/>
      <w:marTop w:val="0"/>
      <w:marBottom w:val="0"/>
      <w:divBdr>
        <w:top w:val="none" w:sz="0" w:space="0" w:color="auto"/>
        <w:left w:val="none" w:sz="0" w:space="0" w:color="auto"/>
        <w:bottom w:val="none" w:sz="0" w:space="0" w:color="auto"/>
        <w:right w:val="none" w:sz="0" w:space="0" w:color="auto"/>
      </w:divBdr>
    </w:div>
    <w:div w:id="576935492">
      <w:bodyDiv w:val="1"/>
      <w:marLeft w:val="0"/>
      <w:marRight w:val="0"/>
      <w:marTop w:val="0"/>
      <w:marBottom w:val="0"/>
      <w:divBdr>
        <w:top w:val="none" w:sz="0" w:space="0" w:color="auto"/>
        <w:left w:val="none" w:sz="0" w:space="0" w:color="auto"/>
        <w:bottom w:val="none" w:sz="0" w:space="0" w:color="auto"/>
        <w:right w:val="none" w:sz="0" w:space="0" w:color="auto"/>
      </w:divBdr>
      <w:divsChild>
        <w:div w:id="116208996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997002489">
              <w:marLeft w:val="0"/>
              <w:marRight w:val="0"/>
              <w:marTop w:val="0"/>
              <w:marBottom w:val="0"/>
              <w:divBdr>
                <w:top w:val="none" w:sz="0" w:space="0" w:color="auto"/>
                <w:left w:val="none" w:sz="0" w:space="0" w:color="auto"/>
                <w:bottom w:val="none" w:sz="0" w:space="0" w:color="auto"/>
                <w:right w:val="none" w:sz="0" w:space="0" w:color="auto"/>
              </w:divBdr>
              <w:divsChild>
                <w:div w:id="2141681640">
                  <w:marLeft w:val="0"/>
                  <w:marRight w:val="0"/>
                  <w:marTop w:val="0"/>
                  <w:marBottom w:val="0"/>
                  <w:divBdr>
                    <w:top w:val="none" w:sz="0" w:space="0" w:color="auto"/>
                    <w:left w:val="none" w:sz="0" w:space="0" w:color="auto"/>
                    <w:bottom w:val="none" w:sz="0" w:space="0" w:color="auto"/>
                    <w:right w:val="none" w:sz="0" w:space="0" w:color="auto"/>
                  </w:divBdr>
                  <w:divsChild>
                    <w:div w:id="678120880">
                      <w:marLeft w:val="0"/>
                      <w:marRight w:val="0"/>
                      <w:marTop w:val="0"/>
                      <w:marBottom w:val="0"/>
                      <w:divBdr>
                        <w:top w:val="none" w:sz="0" w:space="0" w:color="auto"/>
                        <w:left w:val="none" w:sz="0" w:space="0" w:color="auto"/>
                        <w:bottom w:val="none" w:sz="0" w:space="0" w:color="auto"/>
                        <w:right w:val="none" w:sz="0" w:space="0" w:color="auto"/>
                      </w:divBdr>
                      <w:divsChild>
                        <w:div w:id="1748305725">
                          <w:marLeft w:val="0"/>
                          <w:marRight w:val="0"/>
                          <w:marTop w:val="0"/>
                          <w:marBottom w:val="0"/>
                          <w:divBdr>
                            <w:top w:val="none" w:sz="0" w:space="0" w:color="auto"/>
                            <w:left w:val="none" w:sz="0" w:space="0" w:color="auto"/>
                            <w:bottom w:val="none" w:sz="0" w:space="0" w:color="auto"/>
                            <w:right w:val="none" w:sz="0" w:space="0" w:color="auto"/>
                          </w:divBdr>
                          <w:divsChild>
                            <w:div w:id="1302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slam_66@yahoo.com" TargetMode="External"/><Relationship Id="rId3" Type="http://schemas.openxmlformats.org/officeDocument/2006/relationships/settings" Target="settings.xml"/><Relationship Id="rId7" Type="http://schemas.openxmlformats.org/officeDocument/2006/relationships/hyperlink" Target="mailto:tom.callahan@futuraskolan.se"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Editing</dc:creator>
  <cp:lastModifiedBy>HP</cp:lastModifiedBy>
  <cp:revision>33</cp:revision>
  <cp:lastPrinted>2014-08-20T00:28:00Z</cp:lastPrinted>
  <dcterms:created xsi:type="dcterms:W3CDTF">2014-06-08T23:15:00Z</dcterms:created>
  <dcterms:modified xsi:type="dcterms:W3CDTF">2014-09-20T20:19:00Z</dcterms:modified>
</cp:coreProperties>
</file>