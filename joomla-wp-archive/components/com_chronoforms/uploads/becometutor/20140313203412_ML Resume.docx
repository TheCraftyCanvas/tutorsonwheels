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352" w:rsidRPr="00C324FC" w:rsidRDefault="000B6352" w:rsidP="00FE2CFC">
      <w:pPr>
        <w:rPr>
          <w:b/>
          <w:bCs/>
          <w:sz w:val="24"/>
          <w:szCs w:val="24"/>
        </w:rPr>
      </w:pPr>
    </w:p>
    <w:p w:rsidR="00FE2CFC" w:rsidRDefault="000B6352" w:rsidP="00FE2CFC">
      <w:pPr>
        <w:rPr>
          <w:b/>
          <w:bCs/>
          <w:sz w:val="24"/>
          <w:szCs w:val="24"/>
        </w:rPr>
      </w:pPr>
      <w:r w:rsidRPr="00C324FC">
        <w:rPr>
          <w:b/>
          <w:bCs/>
          <w:sz w:val="24"/>
          <w:szCs w:val="24"/>
        </w:rPr>
        <w:t xml:space="preserve">EDUCATION &amp; CREDENTIALS: </w:t>
      </w:r>
    </w:p>
    <w:p w:rsidR="00AF5A3C" w:rsidRPr="00C324FC" w:rsidRDefault="00AF5A3C" w:rsidP="00FE2CFC">
      <w:pPr>
        <w:rPr>
          <w:b/>
          <w:bCs/>
          <w:sz w:val="24"/>
          <w:szCs w:val="24"/>
        </w:rPr>
      </w:pPr>
    </w:p>
    <w:p w:rsidR="000B6352" w:rsidRPr="00C324FC" w:rsidRDefault="000B6352" w:rsidP="00C324FC">
      <w:pPr>
        <w:rPr>
          <w:sz w:val="24"/>
          <w:szCs w:val="24"/>
        </w:rPr>
      </w:pPr>
      <w:r w:rsidRPr="00C324FC">
        <w:rPr>
          <w:i/>
          <w:sz w:val="24"/>
          <w:szCs w:val="24"/>
        </w:rPr>
        <w:t>Wagner College</w:t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="00C324FC">
        <w:rPr>
          <w:sz w:val="24"/>
          <w:szCs w:val="24"/>
        </w:rPr>
        <w:t xml:space="preserve">                    </w:t>
      </w:r>
    </w:p>
    <w:p w:rsidR="000B6352" w:rsidRPr="00C324FC" w:rsidRDefault="000B6352" w:rsidP="00FE2CFC">
      <w:pPr>
        <w:rPr>
          <w:sz w:val="24"/>
          <w:szCs w:val="24"/>
        </w:rPr>
      </w:pPr>
      <w:r w:rsidRPr="00C324FC">
        <w:rPr>
          <w:sz w:val="24"/>
          <w:szCs w:val="24"/>
        </w:rPr>
        <w:t>New York, 2012</w:t>
      </w:r>
    </w:p>
    <w:p w:rsidR="000B6352" w:rsidRPr="00C324FC" w:rsidRDefault="00FE2CFC" w:rsidP="00D348C6">
      <w:pPr>
        <w:rPr>
          <w:sz w:val="24"/>
          <w:szCs w:val="24"/>
        </w:rPr>
      </w:pPr>
      <w:r w:rsidRPr="00C324FC">
        <w:rPr>
          <w:sz w:val="24"/>
          <w:szCs w:val="24"/>
        </w:rPr>
        <w:t>MSED: Adolescent &amp; Special Education</w:t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</w:p>
    <w:p w:rsidR="000B6352" w:rsidRPr="00C324FC" w:rsidRDefault="000B6352" w:rsidP="00FE2CFC">
      <w:pPr>
        <w:rPr>
          <w:sz w:val="24"/>
          <w:szCs w:val="24"/>
        </w:rPr>
      </w:pPr>
    </w:p>
    <w:p w:rsidR="000B6352" w:rsidRPr="00C324FC" w:rsidRDefault="000B6352" w:rsidP="00FE2CFC">
      <w:pPr>
        <w:rPr>
          <w:sz w:val="24"/>
          <w:szCs w:val="24"/>
        </w:rPr>
      </w:pPr>
      <w:r w:rsidRPr="00C324FC">
        <w:rPr>
          <w:i/>
          <w:sz w:val="24"/>
          <w:szCs w:val="24"/>
        </w:rPr>
        <w:t>Wagner College</w:t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="00C324FC">
        <w:rPr>
          <w:sz w:val="24"/>
          <w:szCs w:val="24"/>
        </w:rPr>
        <w:t xml:space="preserve">                    </w:t>
      </w:r>
    </w:p>
    <w:p w:rsidR="000B6352" w:rsidRPr="00C324FC" w:rsidRDefault="000B6352" w:rsidP="00FE2CFC">
      <w:pPr>
        <w:rPr>
          <w:sz w:val="24"/>
          <w:szCs w:val="24"/>
        </w:rPr>
      </w:pPr>
      <w:r w:rsidRPr="00C324FC">
        <w:rPr>
          <w:sz w:val="24"/>
          <w:szCs w:val="24"/>
        </w:rPr>
        <w:t xml:space="preserve">New York, 2010 </w:t>
      </w:r>
    </w:p>
    <w:p w:rsidR="00FE2CFC" w:rsidRPr="00C324FC" w:rsidRDefault="00FE2CFC" w:rsidP="00FE2CFC">
      <w:pPr>
        <w:rPr>
          <w:sz w:val="24"/>
          <w:szCs w:val="24"/>
        </w:rPr>
      </w:pPr>
      <w:r w:rsidRPr="00C324FC">
        <w:rPr>
          <w:sz w:val="24"/>
          <w:szCs w:val="24"/>
        </w:rPr>
        <w:t xml:space="preserve">BA: English/ Early Childhood and Special Education  </w:t>
      </w:r>
      <w:r w:rsidRPr="00C324FC">
        <w:rPr>
          <w:sz w:val="24"/>
          <w:szCs w:val="24"/>
        </w:rPr>
        <w:tab/>
      </w:r>
    </w:p>
    <w:p w:rsidR="000B6352" w:rsidRPr="00C324FC" w:rsidRDefault="000B6352" w:rsidP="00FE2CFC">
      <w:pPr>
        <w:rPr>
          <w:sz w:val="24"/>
          <w:szCs w:val="24"/>
        </w:rPr>
      </w:pPr>
    </w:p>
    <w:p w:rsidR="00C324FC" w:rsidRPr="00C324FC" w:rsidRDefault="000B6352" w:rsidP="00FE2CFC">
      <w:pPr>
        <w:rPr>
          <w:i/>
          <w:sz w:val="24"/>
          <w:szCs w:val="24"/>
        </w:rPr>
      </w:pPr>
      <w:r w:rsidRPr="00C324FC">
        <w:rPr>
          <w:i/>
          <w:sz w:val="24"/>
          <w:szCs w:val="24"/>
        </w:rPr>
        <w:t xml:space="preserve">New York State </w:t>
      </w:r>
    </w:p>
    <w:p w:rsidR="000B6352" w:rsidRPr="00C324FC" w:rsidRDefault="00C324FC" w:rsidP="00FE2CFC">
      <w:pPr>
        <w:rPr>
          <w:sz w:val="24"/>
          <w:szCs w:val="24"/>
        </w:rPr>
      </w:pPr>
      <w:r>
        <w:rPr>
          <w:sz w:val="24"/>
          <w:szCs w:val="24"/>
        </w:rPr>
        <w:t xml:space="preserve">Initial Certificate </w:t>
      </w:r>
      <w:r w:rsidR="000B6352" w:rsidRPr="00C324FC">
        <w:rPr>
          <w:sz w:val="24"/>
          <w:szCs w:val="24"/>
        </w:rPr>
        <w:t xml:space="preserve">Elementary Education/ Special Education </w:t>
      </w:r>
    </w:p>
    <w:p w:rsidR="00CD6435" w:rsidRPr="00C324FC" w:rsidRDefault="00CD6435" w:rsidP="00FE2CFC">
      <w:pPr>
        <w:rPr>
          <w:sz w:val="24"/>
          <w:szCs w:val="24"/>
        </w:rPr>
      </w:pPr>
    </w:p>
    <w:p w:rsidR="00C324FC" w:rsidRPr="00C324FC" w:rsidRDefault="00310DB1" w:rsidP="00FE2CFC">
      <w:pPr>
        <w:rPr>
          <w:i/>
          <w:sz w:val="24"/>
          <w:szCs w:val="24"/>
        </w:rPr>
      </w:pPr>
      <w:r w:rsidRPr="00C324FC">
        <w:rPr>
          <w:i/>
          <w:sz w:val="24"/>
          <w:szCs w:val="24"/>
        </w:rPr>
        <w:t>New Jersey</w:t>
      </w:r>
      <w:r w:rsidR="00CD6435" w:rsidRPr="00C324FC">
        <w:rPr>
          <w:i/>
          <w:sz w:val="24"/>
          <w:szCs w:val="24"/>
        </w:rPr>
        <w:t xml:space="preserve"> </w:t>
      </w:r>
    </w:p>
    <w:p w:rsidR="00CD6435" w:rsidRPr="00C324FC" w:rsidRDefault="00CD6435" w:rsidP="00FE2CFC">
      <w:pPr>
        <w:rPr>
          <w:sz w:val="24"/>
          <w:szCs w:val="24"/>
        </w:rPr>
      </w:pPr>
      <w:r w:rsidRPr="00C324FC">
        <w:rPr>
          <w:sz w:val="24"/>
          <w:szCs w:val="24"/>
        </w:rPr>
        <w:t>C</w:t>
      </w:r>
      <w:r w:rsidR="00C324FC">
        <w:rPr>
          <w:sz w:val="24"/>
          <w:szCs w:val="24"/>
        </w:rPr>
        <w:t>ertificate of eligibility with advanced standing</w:t>
      </w:r>
      <w:r w:rsidR="00310DB1" w:rsidRPr="00C324FC">
        <w:rPr>
          <w:sz w:val="24"/>
          <w:szCs w:val="24"/>
        </w:rPr>
        <w:t xml:space="preserve"> Elementary School Teache</w:t>
      </w:r>
      <w:r w:rsidR="002632CE">
        <w:rPr>
          <w:sz w:val="24"/>
          <w:szCs w:val="24"/>
        </w:rPr>
        <w:t xml:space="preserve">r K-5/ </w:t>
      </w:r>
      <w:r w:rsidRPr="00C324FC">
        <w:rPr>
          <w:sz w:val="24"/>
          <w:szCs w:val="24"/>
        </w:rPr>
        <w:t>Students with Disabilities K-12</w:t>
      </w:r>
    </w:p>
    <w:p w:rsidR="00FE2CFC" w:rsidRPr="00C324FC" w:rsidRDefault="00FE2CFC" w:rsidP="00FE2CFC">
      <w:pPr>
        <w:rPr>
          <w:sz w:val="24"/>
          <w:szCs w:val="24"/>
        </w:rPr>
      </w:pPr>
    </w:p>
    <w:p w:rsidR="00FE2CFC" w:rsidRPr="00C324FC" w:rsidRDefault="00FE2CFC" w:rsidP="00FE2CFC">
      <w:pPr>
        <w:rPr>
          <w:sz w:val="24"/>
          <w:szCs w:val="24"/>
        </w:rPr>
      </w:pPr>
    </w:p>
    <w:p w:rsidR="00AF5A3C" w:rsidRDefault="00FE2CFC" w:rsidP="00FE2CFC">
      <w:pPr>
        <w:rPr>
          <w:b/>
          <w:bCs/>
          <w:sz w:val="24"/>
          <w:szCs w:val="24"/>
        </w:rPr>
      </w:pPr>
      <w:r w:rsidRPr="00C324FC">
        <w:rPr>
          <w:b/>
          <w:bCs/>
          <w:sz w:val="24"/>
          <w:szCs w:val="24"/>
        </w:rPr>
        <w:t>TEACHING EXPERIENCE:</w:t>
      </w:r>
      <w:r w:rsidR="00371791" w:rsidRPr="00C324FC">
        <w:rPr>
          <w:b/>
          <w:bCs/>
          <w:sz w:val="24"/>
          <w:szCs w:val="24"/>
        </w:rPr>
        <w:tab/>
      </w:r>
      <w:r w:rsidR="00371791" w:rsidRPr="00C324FC">
        <w:rPr>
          <w:b/>
          <w:bCs/>
          <w:sz w:val="24"/>
          <w:szCs w:val="24"/>
        </w:rPr>
        <w:tab/>
      </w:r>
    </w:p>
    <w:p w:rsidR="00FE2CFC" w:rsidRPr="00C324FC" w:rsidRDefault="00371791" w:rsidP="00FE2CFC">
      <w:pPr>
        <w:rPr>
          <w:b/>
          <w:bCs/>
          <w:sz w:val="24"/>
          <w:szCs w:val="24"/>
        </w:rPr>
      </w:pPr>
      <w:r w:rsidRPr="00C324FC">
        <w:rPr>
          <w:b/>
          <w:bCs/>
          <w:sz w:val="24"/>
          <w:szCs w:val="24"/>
        </w:rPr>
        <w:tab/>
      </w:r>
      <w:r w:rsidRPr="00C324FC">
        <w:rPr>
          <w:b/>
          <w:bCs/>
          <w:sz w:val="24"/>
          <w:szCs w:val="24"/>
        </w:rPr>
        <w:tab/>
      </w:r>
      <w:r w:rsidRPr="00C324FC">
        <w:rPr>
          <w:b/>
          <w:bCs/>
          <w:sz w:val="24"/>
          <w:szCs w:val="24"/>
        </w:rPr>
        <w:tab/>
      </w:r>
      <w:r w:rsidRPr="00C324FC">
        <w:rPr>
          <w:b/>
          <w:bCs/>
          <w:sz w:val="24"/>
          <w:szCs w:val="24"/>
        </w:rPr>
        <w:tab/>
      </w:r>
    </w:p>
    <w:p w:rsidR="000B6352" w:rsidRPr="00F13FED" w:rsidRDefault="0008156A" w:rsidP="00FE2CFC">
      <w:pPr>
        <w:rPr>
          <w:iCs/>
          <w:sz w:val="24"/>
          <w:szCs w:val="24"/>
        </w:rPr>
      </w:pPr>
      <w:r w:rsidRPr="00C324FC">
        <w:rPr>
          <w:iCs/>
          <w:sz w:val="24"/>
          <w:szCs w:val="24"/>
        </w:rPr>
        <w:t>Urban Academy of Civic Engagement, Bronx, NY</w:t>
      </w:r>
      <w:r w:rsidR="00C324FC" w:rsidRPr="00C324FC">
        <w:rPr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  <w:t xml:space="preserve"> </w:t>
      </w:r>
      <w:r w:rsidR="00AF5A3C">
        <w:rPr>
          <w:i/>
          <w:iCs/>
          <w:sz w:val="24"/>
          <w:szCs w:val="24"/>
        </w:rPr>
        <w:t xml:space="preserve">   </w:t>
      </w:r>
      <w:r w:rsidR="00C324FC" w:rsidRPr="00AF5A3C">
        <w:rPr>
          <w:i/>
          <w:iCs/>
          <w:sz w:val="22"/>
          <w:szCs w:val="22"/>
        </w:rPr>
        <w:t>August 2012- Present</w:t>
      </w:r>
      <w:r w:rsidR="00C324FC" w:rsidRPr="00C324FC">
        <w:rPr>
          <w:i/>
          <w:iCs/>
          <w:sz w:val="24"/>
          <w:szCs w:val="24"/>
        </w:rPr>
        <w:t xml:space="preserve"> </w:t>
      </w:r>
    </w:p>
    <w:p w:rsidR="00DD4F35" w:rsidRPr="00C324FC" w:rsidRDefault="00DD4F35" w:rsidP="00FE2CFC">
      <w:pPr>
        <w:rPr>
          <w:i/>
          <w:iCs/>
          <w:sz w:val="24"/>
          <w:szCs w:val="24"/>
        </w:rPr>
      </w:pPr>
    </w:p>
    <w:p w:rsidR="00C324FC" w:rsidRPr="00C324FC" w:rsidRDefault="00DD4F35" w:rsidP="00C324FC">
      <w:pPr>
        <w:rPr>
          <w:i/>
          <w:iCs/>
          <w:sz w:val="24"/>
          <w:szCs w:val="24"/>
        </w:rPr>
      </w:pPr>
      <w:r w:rsidRPr="00C324FC">
        <w:rPr>
          <w:b/>
          <w:i/>
          <w:iCs/>
          <w:sz w:val="24"/>
          <w:szCs w:val="24"/>
        </w:rPr>
        <w:t>Head of the English Department</w:t>
      </w:r>
      <w:r w:rsidRPr="00C324FC">
        <w:rPr>
          <w:i/>
          <w:iCs/>
          <w:sz w:val="24"/>
          <w:szCs w:val="24"/>
        </w:rPr>
        <w:t xml:space="preserve"> </w:t>
      </w:r>
      <w:r w:rsidR="00C324FC" w:rsidRPr="00C324FC">
        <w:rPr>
          <w:i/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</w:r>
      <w:r w:rsidR="00C324FC" w:rsidRPr="00C324FC">
        <w:rPr>
          <w:i/>
          <w:iCs/>
          <w:sz w:val="24"/>
          <w:szCs w:val="24"/>
        </w:rPr>
        <w:tab/>
        <w:t xml:space="preserve"> </w:t>
      </w:r>
      <w:r w:rsidR="00AF5A3C">
        <w:rPr>
          <w:i/>
          <w:iCs/>
          <w:sz w:val="24"/>
          <w:szCs w:val="24"/>
        </w:rPr>
        <w:t xml:space="preserve">   </w:t>
      </w:r>
      <w:r w:rsidR="00C324FC" w:rsidRPr="00AF5A3C">
        <w:rPr>
          <w:i/>
          <w:iCs/>
          <w:sz w:val="22"/>
          <w:szCs w:val="22"/>
        </w:rPr>
        <w:t>August 2013- Present</w:t>
      </w:r>
      <w:r w:rsidR="00C324FC" w:rsidRPr="00C324FC">
        <w:rPr>
          <w:i/>
          <w:iCs/>
          <w:sz w:val="24"/>
          <w:szCs w:val="24"/>
        </w:rPr>
        <w:t xml:space="preserve"> </w:t>
      </w:r>
    </w:p>
    <w:p w:rsidR="00DD4F35" w:rsidRPr="00C324FC" w:rsidRDefault="00DD4F35" w:rsidP="00FE2CFC">
      <w:pPr>
        <w:rPr>
          <w:i/>
          <w:iCs/>
          <w:sz w:val="24"/>
          <w:szCs w:val="24"/>
        </w:rPr>
      </w:pPr>
    </w:p>
    <w:p w:rsidR="00DD4F35" w:rsidRPr="00C324FC" w:rsidRDefault="00DD4F35" w:rsidP="00DD4F35">
      <w:pPr>
        <w:rPr>
          <w:sz w:val="24"/>
          <w:szCs w:val="24"/>
        </w:rPr>
      </w:pPr>
      <w:r w:rsidRPr="00C324FC">
        <w:rPr>
          <w:sz w:val="24"/>
          <w:szCs w:val="24"/>
        </w:rPr>
        <w:t xml:space="preserve">Responsibilities include: 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Setting agendas</w:t>
      </w:r>
    </w:p>
    <w:p w:rsidR="00DD4F35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Facilitating departmental meetings</w:t>
      </w:r>
    </w:p>
    <w:p w:rsidR="002632CE" w:rsidRDefault="002632CE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Organize faculty professional development seminars and workshops necessary to improve instruction and to maintain the knowledge of current practices/trends 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Collaborating with team members to develop the curriculum for the grade level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Reviewing lesson plans &amp; providing feedback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Conducting informal evaluations &amp; walk-throughs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Coaching teachers based on areas identified during walk-through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Designing assessments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Dis-aggregating data for</w:t>
      </w:r>
      <w:r w:rsidR="000D16BB" w:rsidRPr="00C324FC">
        <w:rPr>
          <w:sz w:val="24"/>
          <w:szCs w:val="24"/>
        </w:rPr>
        <w:t xml:space="preserve"> use in planning upcoming units</w:t>
      </w:r>
    </w:p>
    <w:p w:rsidR="00DD4F35" w:rsidRPr="00C324FC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Attend weekly meeting with other department heads to learn st</w:t>
      </w:r>
      <w:r w:rsidR="000D16BB" w:rsidRPr="00C324FC">
        <w:rPr>
          <w:sz w:val="24"/>
          <w:szCs w:val="24"/>
        </w:rPr>
        <w:t>rategies for effective coaching</w:t>
      </w:r>
    </w:p>
    <w:p w:rsidR="00DD4F35" w:rsidRDefault="00DD4F35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324FC">
        <w:rPr>
          <w:sz w:val="24"/>
          <w:szCs w:val="24"/>
        </w:rPr>
        <w:t>Discussing and devising strategies for character development and cohesive discipline</w:t>
      </w:r>
    </w:p>
    <w:p w:rsidR="00B36E6B" w:rsidRPr="00B36E6B" w:rsidRDefault="00B36E6B" w:rsidP="00DD4F35">
      <w:pPr>
        <w:numPr>
          <w:ilvl w:val="0"/>
          <w:numId w:val="5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B36E6B">
        <w:rPr>
          <w:sz w:val="24"/>
          <w:szCs w:val="24"/>
        </w:rPr>
        <w:t>Coordinate events to reward s</w:t>
      </w:r>
      <w:r w:rsidR="008F5EDF">
        <w:rPr>
          <w:sz w:val="24"/>
          <w:szCs w:val="24"/>
        </w:rPr>
        <w:t>cholars</w:t>
      </w:r>
      <w:r w:rsidRPr="00B36E6B">
        <w:rPr>
          <w:sz w:val="24"/>
          <w:szCs w:val="24"/>
        </w:rPr>
        <w:t xml:space="preserve"> for being positive, hardworking </w:t>
      </w:r>
      <w:r w:rsidR="008F5EDF">
        <w:rPr>
          <w:sz w:val="24"/>
          <w:szCs w:val="24"/>
        </w:rPr>
        <w:t>readers and writers</w:t>
      </w:r>
    </w:p>
    <w:p w:rsidR="0041706B" w:rsidRDefault="000B6352" w:rsidP="00FE2CFC">
      <w:pPr>
        <w:rPr>
          <w:i/>
          <w:iCs/>
          <w:sz w:val="24"/>
          <w:szCs w:val="24"/>
        </w:rPr>
      </w:pPr>
      <w:r w:rsidRPr="00C324FC">
        <w:rPr>
          <w:i/>
          <w:iCs/>
          <w:sz w:val="24"/>
          <w:szCs w:val="24"/>
        </w:rPr>
        <w:tab/>
      </w:r>
      <w:r w:rsidRPr="00C324FC">
        <w:rPr>
          <w:i/>
          <w:iCs/>
          <w:sz w:val="24"/>
          <w:szCs w:val="24"/>
        </w:rPr>
        <w:tab/>
      </w:r>
      <w:r w:rsidRPr="00C324FC">
        <w:rPr>
          <w:i/>
          <w:iCs/>
          <w:sz w:val="24"/>
          <w:szCs w:val="24"/>
        </w:rPr>
        <w:tab/>
      </w:r>
      <w:r w:rsidRPr="00C324FC">
        <w:rPr>
          <w:i/>
          <w:iCs/>
          <w:sz w:val="24"/>
          <w:szCs w:val="24"/>
        </w:rPr>
        <w:tab/>
      </w:r>
      <w:r w:rsidR="00371791" w:rsidRPr="00C324FC">
        <w:rPr>
          <w:i/>
          <w:iCs/>
          <w:sz w:val="24"/>
          <w:szCs w:val="24"/>
        </w:rPr>
        <w:tab/>
      </w:r>
      <w:r w:rsidR="00371791" w:rsidRPr="00C324FC">
        <w:rPr>
          <w:i/>
          <w:iCs/>
          <w:sz w:val="24"/>
          <w:szCs w:val="24"/>
        </w:rPr>
        <w:tab/>
      </w:r>
      <w:r w:rsidR="00371791" w:rsidRPr="00C324FC">
        <w:rPr>
          <w:i/>
          <w:iCs/>
          <w:sz w:val="24"/>
          <w:szCs w:val="24"/>
        </w:rPr>
        <w:tab/>
      </w:r>
      <w:r w:rsidR="00371791" w:rsidRPr="00C324FC">
        <w:rPr>
          <w:i/>
          <w:iCs/>
          <w:sz w:val="24"/>
          <w:szCs w:val="24"/>
        </w:rPr>
        <w:tab/>
        <w:t xml:space="preserve">        </w:t>
      </w:r>
    </w:p>
    <w:p w:rsidR="00F13FED" w:rsidRDefault="00F13FED" w:rsidP="00FE2CFC">
      <w:pPr>
        <w:rPr>
          <w:i/>
          <w:iCs/>
          <w:sz w:val="24"/>
          <w:szCs w:val="24"/>
        </w:rPr>
      </w:pPr>
    </w:p>
    <w:p w:rsidR="00F13FED" w:rsidRDefault="00F13FED" w:rsidP="00FE2CFC">
      <w:pPr>
        <w:rPr>
          <w:i/>
          <w:iCs/>
          <w:sz w:val="24"/>
          <w:szCs w:val="24"/>
        </w:rPr>
      </w:pPr>
    </w:p>
    <w:p w:rsidR="00F13FED" w:rsidRDefault="00F13FED" w:rsidP="00FE2CFC">
      <w:pPr>
        <w:rPr>
          <w:iCs/>
          <w:sz w:val="24"/>
          <w:szCs w:val="24"/>
        </w:rPr>
      </w:pPr>
    </w:p>
    <w:p w:rsidR="00F13FED" w:rsidRPr="00C324FC" w:rsidRDefault="00F13FED" w:rsidP="00FE2CFC">
      <w:pPr>
        <w:rPr>
          <w:iCs/>
          <w:sz w:val="24"/>
          <w:szCs w:val="24"/>
        </w:rPr>
      </w:pPr>
    </w:p>
    <w:p w:rsidR="0008156A" w:rsidRPr="00C324FC" w:rsidRDefault="0008156A" w:rsidP="00FE2CFC">
      <w:pPr>
        <w:rPr>
          <w:b/>
          <w:i/>
          <w:iCs/>
          <w:sz w:val="24"/>
          <w:szCs w:val="24"/>
        </w:rPr>
      </w:pPr>
      <w:r w:rsidRPr="00C324FC">
        <w:rPr>
          <w:b/>
          <w:i/>
          <w:iCs/>
          <w:sz w:val="24"/>
          <w:szCs w:val="24"/>
        </w:rPr>
        <w:lastRenderedPageBreak/>
        <w:t>6</w:t>
      </w:r>
      <w:r w:rsidRPr="00C324FC">
        <w:rPr>
          <w:b/>
          <w:i/>
          <w:iCs/>
          <w:sz w:val="24"/>
          <w:szCs w:val="24"/>
          <w:vertAlign w:val="superscript"/>
        </w:rPr>
        <w:t>th</w:t>
      </w:r>
      <w:r w:rsidRPr="00C324FC">
        <w:rPr>
          <w:b/>
          <w:i/>
          <w:iCs/>
          <w:sz w:val="24"/>
          <w:szCs w:val="24"/>
        </w:rPr>
        <w:t xml:space="preserve"> grade English Language Arts/ Special Educator</w:t>
      </w:r>
    </w:p>
    <w:p w:rsidR="0041706B" w:rsidRPr="00C324FC" w:rsidRDefault="0041706B" w:rsidP="00FE2CFC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C324FC">
        <w:rPr>
          <w:sz w:val="24"/>
          <w:szCs w:val="24"/>
        </w:rPr>
        <w:t>Integrated special techniques designed to meet the individual needs of each student</w:t>
      </w:r>
    </w:p>
    <w:p w:rsidR="00AF5A3C" w:rsidRDefault="0041706B" w:rsidP="00FE2CFC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C324FC">
        <w:rPr>
          <w:sz w:val="24"/>
          <w:szCs w:val="24"/>
        </w:rPr>
        <w:t>Developed a classroom environment that is stimulating, fun, and diverse to accommodate</w:t>
      </w:r>
      <w:r w:rsidR="00F13FED">
        <w:rPr>
          <w:sz w:val="24"/>
          <w:szCs w:val="24"/>
        </w:rPr>
        <w:t xml:space="preserve"> all l</w:t>
      </w:r>
      <w:r w:rsidRPr="00C324FC">
        <w:rPr>
          <w:sz w:val="24"/>
          <w:szCs w:val="24"/>
        </w:rPr>
        <w:t>earning styles</w:t>
      </w:r>
    </w:p>
    <w:p w:rsidR="00F13FED" w:rsidRDefault="00F13FED" w:rsidP="00F13FED">
      <w:pPr>
        <w:ind w:left="360"/>
        <w:rPr>
          <w:sz w:val="24"/>
          <w:szCs w:val="24"/>
        </w:rPr>
      </w:pPr>
    </w:p>
    <w:p w:rsidR="00FE2CFC" w:rsidRPr="00AF5A3C" w:rsidRDefault="00FE2CFC" w:rsidP="00AF5A3C">
      <w:pPr>
        <w:rPr>
          <w:sz w:val="24"/>
          <w:szCs w:val="24"/>
        </w:rPr>
      </w:pPr>
      <w:r w:rsidRPr="00AF5A3C">
        <w:rPr>
          <w:iCs/>
          <w:sz w:val="24"/>
          <w:szCs w:val="24"/>
        </w:rPr>
        <w:t>Equality Charter School, Bronx, NY</w:t>
      </w:r>
      <w:r w:rsidRPr="00AF5A3C">
        <w:rPr>
          <w:i/>
          <w:iCs/>
          <w:sz w:val="24"/>
          <w:szCs w:val="24"/>
        </w:rPr>
        <w:t xml:space="preserve">                       </w:t>
      </w:r>
      <w:r w:rsidR="0008156A" w:rsidRPr="00AF5A3C">
        <w:rPr>
          <w:i/>
          <w:iCs/>
          <w:sz w:val="24"/>
          <w:szCs w:val="24"/>
        </w:rPr>
        <w:t xml:space="preserve">                       </w:t>
      </w:r>
      <w:r w:rsidR="0008156A" w:rsidRPr="00AF5A3C">
        <w:rPr>
          <w:i/>
          <w:iCs/>
          <w:sz w:val="24"/>
          <w:szCs w:val="24"/>
        </w:rPr>
        <w:tab/>
        <w:t xml:space="preserve">    </w:t>
      </w:r>
      <w:r w:rsidR="00AF5A3C">
        <w:rPr>
          <w:i/>
          <w:iCs/>
          <w:sz w:val="24"/>
          <w:szCs w:val="24"/>
        </w:rPr>
        <w:t xml:space="preserve">    </w:t>
      </w:r>
      <w:r w:rsidRPr="00AF5A3C">
        <w:rPr>
          <w:i/>
          <w:sz w:val="22"/>
          <w:szCs w:val="22"/>
        </w:rPr>
        <w:t xml:space="preserve">August 2011- </w:t>
      </w:r>
      <w:r w:rsidR="0008156A" w:rsidRPr="00AF5A3C">
        <w:rPr>
          <w:i/>
          <w:sz w:val="22"/>
          <w:szCs w:val="22"/>
        </w:rPr>
        <w:t>August 2012</w:t>
      </w:r>
    </w:p>
    <w:p w:rsidR="00AF5A3C" w:rsidRPr="00C324FC" w:rsidRDefault="00AF5A3C" w:rsidP="00FE2CFC">
      <w:pPr>
        <w:rPr>
          <w:sz w:val="24"/>
          <w:szCs w:val="24"/>
        </w:rPr>
      </w:pPr>
    </w:p>
    <w:p w:rsidR="00FE2CFC" w:rsidRPr="001C4D47" w:rsidRDefault="00FE2CFC" w:rsidP="00FE2CFC">
      <w:pPr>
        <w:rPr>
          <w:b/>
          <w:i/>
          <w:sz w:val="24"/>
          <w:szCs w:val="24"/>
        </w:rPr>
      </w:pPr>
      <w:r w:rsidRPr="001C4D47">
        <w:rPr>
          <w:b/>
          <w:i/>
          <w:sz w:val="24"/>
          <w:szCs w:val="24"/>
        </w:rPr>
        <w:t>7</w:t>
      </w:r>
      <w:r w:rsidRPr="001C4D47">
        <w:rPr>
          <w:b/>
          <w:i/>
          <w:sz w:val="24"/>
          <w:szCs w:val="24"/>
          <w:vertAlign w:val="superscript"/>
        </w:rPr>
        <w:t>th</w:t>
      </w:r>
      <w:r w:rsidRPr="001C4D47">
        <w:rPr>
          <w:b/>
          <w:i/>
          <w:sz w:val="24"/>
          <w:szCs w:val="24"/>
        </w:rPr>
        <w:t xml:space="preserve"> </w:t>
      </w:r>
      <w:r w:rsidRPr="001C4D47">
        <w:rPr>
          <w:i/>
          <w:sz w:val="24"/>
          <w:szCs w:val="24"/>
        </w:rPr>
        <w:t>/8</w:t>
      </w:r>
      <w:r w:rsidRPr="001C4D47">
        <w:rPr>
          <w:b/>
          <w:i/>
          <w:sz w:val="24"/>
          <w:szCs w:val="24"/>
          <w:vertAlign w:val="superscript"/>
        </w:rPr>
        <w:t>th</w:t>
      </w:r>
      <w:r w:rsidRPr="001C4D47">
        <w:rPr>
          <w:b/>
          <w:i/>
          <w:sz w:val="24"/>
          <w:szCs w:val="24"/>
        </w:rPr>
        <w:t xml:space="preserve"> grade English Language Arts </w:t>
      </w:r>
      <w:r w:rsidR="00AF5A3C" w:rsidRPr="001C4D47">
        <w:rPr>
          <w:b/>
          <w:i/>
          <w:sz w:val="24"/>
          <w:szCs w:val="24"/>
        </w:rPr>
        <w:t>/</w:t>
      </w:r>
      <w:r w:rsidRPr="001C4D47">
        <w:rPr>
          <w:b/>
          <w:i/>
          <w:sz w:val="24"/>
          <w:szCs w:val="24"/>
        </w:rPr>
        <w:t>Special Educator</w:t>
      </w:r>
    </w:p>
    <w:p w:rsidR="00FE2CFC" w:rsidRPr="00C324FC" w:rsidRDefault="00FE2CFC" w:rsidP="00FE2CFC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C324FC">
        <w:rPr>
          <w:sz w:val="24"/>
          <w:szCs w:val="24"/>
        </w:rPr>
        <w:t>Create curriculum maps and thematic units to accommodate students with diverse learning needs</w:t>
      </w:r>
    </w:p>
    <w:p w:rsidR="00AF5A3C" w:rsidRDefault="00FE2CFC" w:rsidP="00FE2CFC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C324FC">
        <w:rPr>
          <w:sz w:val="24"/>
          <w:szCs w:val="24"/>
        </w:rPr>
        <w:t xml:space="preserve">Develop and implement lesson plans to meet the academic, intellectual, and social needs of students </w:t>
      </w:r>
    </w:p>
    <w:p w:rsidR="00AF5A3C" w:rsidRDefault="00AF5A3C" w:rsidP="00AF5A3C">
      <w:pPr>
        <w:rPr>
          <w:sz w:val="24"/>
          <w:szCs w:val="24"/>
        </w:rPr>
      </w:pPr>
    </w:p>
    <w:p w:rsidR="00FE2CFC" w:rsidRDefault="00FE2CFC" w:rsidP="00AF5A3C">
      <w:pPr>
        <w:rPr>
          <w:b/>
          <w:bCs/>
          <w:sz w:val="24"/>
          <w:szCs w:val="24"/>
        </w:rPr>
      </w:pPr>
      <w:r w:rsidRPr="00AF5A3C">
        <w:rPr>
          <w:b/>
          <w:bCs/>
          <w:sz w:val="24"/>
          <w:szCs w:val="24"/>
        </w:rPr>
        <w:t>CAMPUS INVOLVEMENT</w:t>
      </w:r>
    </w:p>
    <w:p w:rsidR="00AF5A3C" w:rsidRPr="00AF5A3C" w:rsidRDefault="00AF5A3C" w:rsidP="00AF5A3C">
      <w:pPr>
        <w:rPr>
          <w:sz w:val="24"/>
          <w:szCs w:val="24"/>
        </w:rPr>
      </w:pPr>
    </w:p>
    <w:p w:rsidR="004C442C" w:rsidRPr="00C324FC" w:rsidRDefault="000D16BB" w:rsidP="00F32D97">
      <w:pPr>
        <w:rPr>
          <w:sz w:val="24"/>
          <w:szCs w:val="24"/>
        </w:rPr>
      </w:pPr>
      <w:r w:rsidRPr="00C324FC">
        <w:rPr>
          <w:sz w:val="24"/>
          <w:szCs w:val="24"/>
        </w:rPr>
        <w:t>IS 192 Head Soccer Coach</w:t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="00C324FC">
        <w:rPr>
          <w:sz w:val="24"/>
          <w:szCs w:val="24"/>
        </w:rPr>
        <w:t xml:space="preserve">      </w:t>
      </w:r>
      <w:r w:rsidR="00AF5A3C">
        <w:rPr>
          <w:sz w:val="24"/>
          <w:szCs w:val="24"/>
        </w:rPr>
        <w:t xml:space="preserve">  </w:t>
      </w:r>
      <w:r w:rsidRPr="00AF5A3C">
        <w:rPr>
          <w:i/>
          <w:sz w:val="22"/>
          <w:szCs w:val="22"/>
        </w:rPr>
        <w:t xml:space="preserve">Fall 2012- </w:t>
      </w:r>
      <w:proofErr w:type="gramStart"/>
      <w:r w:rsidRPr="00AF5A3C">
        <w:rPr>
          <w:i/>
          <w:sz w:val="22"/>
          <w:szCs w:val="22"/>
        </w:rPr>
        <w:t>Present</w:t>
      </w:r>
      <w:proofErr w:type="gramEnd"/>
    </w:p>
    <w:p w:rsidR="000D16BB" w:rsidRDefault="000D16BB" w:rsidP="00F32D97">
      <w:pPr>
        <w:rPr>
          <w:sz w:val="24"/>
          <w:szCs w:val="24"/>
        </w:rPr>
      </w:pPr>
      <w:r w:rsidRPr="00C324FC">
        <w:rPr>
          <w:sz w:val="24"/>
          <w:szCs w:val="24"/>
        </w:rPr>
        <w:t>IS 192 Head Softball Coach</w:t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</w:r>
      <w:r w:rsidRPr="00C324FC">
        <w:rPr>
          <w:sz w:val="24"/>
          <w:szCs w:val="24"/>
        </w:rPr>
        <w:tab/>
        <w:t xml:space="preserve">  </w:t>
      </w:r>
      <w:r w:rsidR="00AF5A3C">
        <w:rPr>
          <w:sz w:val="24"/>
          <w:szCs w:val="24"/>
        </w:rPr>
        <w:t xml:space="preserve">  </w:t>
      </w:r>
      <w:r w:rsidRPr="00AF5A3C">
        <w:rPr>
          <w:i/>
          <w:sz w:val="22"/>
          <w:szCs w:val="22"/>
        </w:rPr>
        <w:t>Spring 2012- Present</w:t>
      </w:r>
    </w:p>
    <w:p w:rsidR="00AF5A3C" w:rsidRDefault="00AF5A3C" w:rsidP="00F32D97">
      <w:pPr>
        <w:rPr>
          <w:sz w:val="24"/>
          <w:szCs w:val="24"/>
        </w:rPr>
      </w:pPr>
    </w:p>
    <w:p w:rsidR="00AF5A3C" w:rsidRPr="00AF5A3C" w:rsidRDefault="00AF5A3C" w:rsidP="00AF5A3C">
      <w:pPr>
        <w:rPr>
          <w:sz w:val="24"/>
          <w:szCs w:val="24"/>
        </w:rPr>
      </w:pPr>
    </w:p>
    <w:p w:rsidR="00AF5A3C" w:rsidRPr="00AF5A3C" w:rsidRDefault="00AF5A3C" w:rsidP="00AF5A3C">
      <w:pPr>
        <w:rPr>
          <w:rFonts w:cs="Tahoma"/>
          <w:b/>
          <w:sz w:val="24"/>
          <w:szCs w:val="24"/>
          <w:shd w:val="clear" w:color="auto" w:fill="FFFFFF"/>
        </w:rPr>
      </w:pPr>
      <w:r w:rsidRPr="00AF5A3C">
        <w:rPr>
          <w:rFonts w:cs="Tahoma"/>
          <w:b/>
          <w:sz w:val="24"/>
          <w:szCs w:val="24"/>
          <w:shd w:val="clear" w:color="auto" w:fill="FFFFFF"/>
        </w:rPr>
        <w:t>PROFESSIONAL DEVELOPMENT</w:t>
      </w:r>
    </w:p>
    <w:p w:rsidR="00AF5A3C" w:rsidRPr="00CA2B0A" w:rsidRDefault="00AF5A3C" w:rsidP="00AF5A3C">
      <w:pPr>
        <w:rPr>
          <w:rFonts w:cs="Tahoma"/>
          <w:b/>
          <w:sz w:val="24"/>
          <w:szCs w:val="24"/>
          <w:shd w:val="clear" w:color="auto" w:fill="FFFFFF"/>
        </w:rPr>
      </w:pPr>
    </w:p>
    <w:p w:rsidR="003D2CC3" w:rsidRPr="00CA2B0A" w:rsidRDefault="00AF5A3C" w:rsidP="003D2CC3">
      <w:pPr>
        <w:numPr>
          <w:ilvl w:val="0"/>
          <w:numId w:val="8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CA2B0A">
        <w:rPr>
          <w:rFonts w:cs="Tahoma"/>
          <w:sz w:val="24"/>
          <w:szCs w:val="24"/>
        </w:rPr>
        <w:t>Danielson Framework</w:t>
      </w:r>
      <w:r w:rsidRPr="00CA2B0A">
        <w:rPr>
          <w:rFonts w:cs="Tahoma"/>
          <w:sz w:val="24"/>
          <w:szCs w:val="24"/>
        </w:rPr>
        <w:tab/>
      </w:r>
      <w:r w:rsidRPr="00CA2B0A">
        <w:rPr>
          <w:rFonts w:cs="Tahoma"/>
          <w:sz w:val="24"/>
          <w:szCs w:val="24"/>
        </w:rPr>
        <w:tab/>
      </w:r>
      <w:r w:rsidRPr="00CA2B0A">
        <w:rPr>
          <w:rFonts w:cs="Tahoma"/>
          <w:sz w:val="24"/>
          <w:szCs w:val="24"/>
        </w:rPr>
        <w:tab/>
      </w:r>
      <w:r w:rsidRPr="00CA2B0A">
        <w:rPr>
          <w:rFonts w:cs="Tahoma"/>
          <w:sz w:val="24"/>
          <w:szCs w:val="24"/>
        </w:rPr>
        <w:tab/>
      </w:r>
      <w:r w:rsidRPr="00CA2B0A">
        <w:rPr>
          <w:rFonts w:cs="Tahoma"/>
          <w:sz w:val="24"/>
          <w:szCs w:val="24"/>
        </w:rPr>
        <w:tab/>
      </w:r>
      <w:r w:rsidRPr="00CA2B0A">
        <w:rPr>
          <w:sz w:val="24"/>
          <w:szCs w:val="24"/>
        </w:rPr>
        <w:t>•Teacher Evaluations</w:t>
      </w:r>
    </w:p>
    <w:p w:rsidR="00AF5A3C" w:rsidRPr="00CA2B0A" w:rsidRDefault="00AF5A3C" w:rsidP="00AF5A3C">
      <w:pPr>
        <w:numPr>
          <w:ilvl w:val="0"/>
          <w:numId w:val="8"/>
        </w:numPr>
        <w:suppressAutoHyphens/>
        <w:overflowPunct/>
        <w:autoSpaceDE/>
        <w:autoSpaceDN/>
        <w:adjustRightInd/>
        <w:rPr>
          <w:rFonts w:cs="Tahoma"/>
          <w:sz w:val="24"/>
          <w:szCs w:val="24"/>
        </w:rPr>
      </w:pPr>
      <w:r w:rsidRPr="00CA2B0A">
        <w:rPr>
          <w:rFonts w:cs="Tahoma"/>
          <w:sz w:val="24"/>
          <w:szCs w:val="24"/>
        </w:rPr>
        <w:t xml:space="preserve">Aligning </w:t>
      </w:r>
      <w:r w:rsidR="003D2CC3" w:rsidRPr="00CA2B0A">
        <w:rPr>
          <w:rFonts w:cs="Tahoma"/>
          <w:sz w:val="24"/>
          <w:szCs w:val="24"/>
        </w:rPr>
        <w:t xml:space="preserve">Assessments to the Common </w:t>
      </w:r>
      <w:r w:rsidR="003D2CC3" w:rsidRPr="00CA2B0A">
        <w:rPr>
          <w:rFonts w:cs="Tahoma"/>
          <w:sz w:val="24"/>
          <w:szCs w:val="24"/>
        </w:rPr>
        <w:tab/>
      </w:r>
      <w:r w:rsidR="003D2CC3" w:rsidRPr="00CA2B0A">
        <w:rPr>
          <w:rFonts w:cs="Tahoma"/>
          <w:sz w:val="24"/>
          <w:szCs w:val="24"/>
        </w:rPr>
        <w:tab/>
      </w:r>
      <w:r w:rsidR="003D2CC3" w:rsidRPr="00CA2B0A">
        <w:rPr>
          <w:sz w:val="24"/>
          <w:szCs w:val="24"/>
        </w:rPr>
        <w:t>•</w:t>
      </w:r>
      <w:r w:rsidR="003D2CC3" w:rsidRPr="00CA2B0A">
        <w:rPr>
          <w:rFonts w:cs="Tahoma"/>
          <w:sz w:val="24"/>
          <w:szCs w:val="24"/>
        </w:rPr>
        <w:t>Discipline &amp; Conflict Resolution</w:t>
      </w:r>
    </w:p>
    <w:p w:rsidR="00AF5A3C" w:rsidRPr="00CA2B0A" w:rsidRDefault="003D2CC3" w:rsidP="003D2CC3">
      <w:pPr>
        <w:numPr>
          <w:ilvl w:val="0"/>
          <w:numId w:val="8"/>
        </w:numPr>
        <w:suppressAutoHyphens/>
        <w:overflowPunct/>
        <w:autoSpaceDE/>
        <w:autoSpaceDN/>
        <w:adjustRightInd/>
        <w:ind w:right="-360"/>
        <w:rPr>
          <w:sz w:val="24"/>
          <w:szCs w:val="24"/>
        </w:rPr>
      </w:pPr>
      <w:r w:rsidRPr="00CA2B0A">
        <w:rPr>
          <w:rFonts w:cs="Tahoma"/>
          <w:sz w:val="24"/>
          <w:szCs w:val="24"/>
        </w:rPr>
        <w:t>Curriculum</w:t>
      </w:r>
      <w:r w:rsidR="00AF5A3C" w:rsidRPr="00CA2B0A">
        <w:rPr>
          <w:rFonts w:cs="Tahoma"/>
          <w:sz w:val="24"/>
          <w:szCs w:val="24"/>
        </w:rPr>
        <w:tab/>
      </w:r>
      <w:r w:rsidR="00AF5A3C" w:rsidRPr="00CA2B0A">
        <w:rPr>
          <w:rFonts w:cs="Tahoma"/>
          <w:sz w:val="24"/>
          <w:szCs w:val="24"/>
        </w:rPr>
        <w:tab/>
      </w:r>
      <w:r w:rsidR="00AF5A3C" w:rsidRPr="00CA2B0A">
        <w:rPr>
          <w:rFonts w:cs="Tahoma"/>
          <w:sz w:val="24"/>
          <w:szCs w:val="24"/>
        </w:rPr>
        <w:tab/>
      </w:r>
      <w:r w:rsidR="00AF5A3C" w:rsidRPr="00CA2B0A">
        <w:rPr>
          <w:rFonts w:cs="Tahoma"/>
          <w:sz w:val="24"/>
          <w:szCs w:val="24"/>
        </w:rPr>
        <w:tab/>
      </w:r>
      <w:r w:rsidR="00AF5A3C" w:rsidRPr="00CA2B0A">
        <w:rPr>
          <w:rFonts w:cs="Tahoma"/>
          <w:sz w:val="24"/>
          <w:szCs w:val="24"/>
        </w:rPr>
        <w:tab/>
      </w:r>
      <w:r w:rsidRPr="00CA2B0A">
        <w:rPr>
          <w:rFonts w:cs="Tahoma"/>
          <w:sz w:val="24"/>
          <w:szCs w:val="24"/>
        </w:rPr>
        <w:t xml:space="preserve">            </w:t>
      </w:r>
      <w:r w:rsidRPr="00CA2B0A">
        <w:rPr>
          <w:sz w:val="24"/>
          <w:szCs w:val="24"/>
        </w:rPr>
        <w:t>•Collaborating with Campus Principals</w:t>
      </w:r>
    </w:p>
    <w:p w:rsidR="003D2CC3" w:rsidRPr="00CA2B0A" w:rsidRDefault="003D2CC3" w:rsidP="003D2CC3">
      <w:pPr>
        <w:numPr>
          <w:ilvl w:val="0"/>
          <w:numId w:val="8"/>
        </w:numPr>
        <w:suppressAutoHyphens/>
        <w:overflowPunct/>
        <w:autoSpaceDE/>
        <w:autoSpaceDN/>
        <w:adjustRightInd/>
        <w:ind w:right="-360"/>
        <w:rPr>
          <w:sz w:val="24"/>
          <w:szCs w:val="24"/>
        </w:rPr>
      </w:pPr>
      <w:r w:rsidRPr="00CA2B0A">
        <w:rPr>
          <w:rFonts w:cs="Tahoma"/>
          <w:sz w:val="24"/>
          <w:szCs w:val="24"/>
        </w:rPr>
        <w:t>Learning Cultures</w:t>
      </w:r>
      <w:r w:rsidR="00AF5A3C" w:rsidRPr="00CA2B0A">
        <w:rPr>
          <w:rFonts w:cs="Tahoma"/>
          <w:sz w:val="24"/>
          <w:szCs w:val="24"/>
        </w:rPr>
        <w:tab/>
      </w:r>
      <w:r w:rsidR="00AF5A3C" w:rsidRPr="00CA2B0A">
        <w:rPr>
          <w:rFonts w:cs="Tahoma"/>
          <w:sz w:val="24"/>
          <w:szCs w:val="24"/>
        </w:rPr>
        <w:tab/>
      </w:r>
      <w:r w:rsidR="00AF5A3C" w:rsidRPr="00CA2B0A">
        <w:rPr>
          <w:rFonts w:cs="Tahoma"/>
          <w:sz w:val="24"/>
          <w:szCs w:val="24"/>
        </w:rPr>
        <w:tab/>
      </w:r>
      <w:r w:rsidR="00AF5A3C" w:rsidRPr="00CA2B0A">
        <w:rPr>
          <w:rFonts w:cs="Tahoma"/>
          <w:sz w:val="24"/>
          <w:szCs w:val="24"/>
        </w:rPr>
        <w:tab/>
      </w:r>
      <w:r w:rsidRPr="00CA2B0A">
        <w:rPr>
          <w:rFonts w:cs="Tahoma"/>
          <w:sz w:val="24"/>
          <w:szCs w:val="24"/>
        </w:rPr>
        <w:t xml:space="preserve">            </w:t>
      </w:r>
      <w:r w:rsidRPr="00CA2B0A">
        <w:rPr>
          <w:sz w:val="24"/>
          <w:szCs w:val="24"/>
        </w:rPr>
        <w:t>•School wide Inquiry work</w:t>
      </w:r>
    </w:p>
    <w:p w:rsidR="003D2CC3" w:rsidRDefault="003D2CC3" w:rsidP="003D2CC3">
      <w:pPr>
        <w:suppressAutoHyphens/>
        <w:overflowPunct/>
        <w:autoSpaceDE/>
        <w:autoSpaceDN/>
        <w:adjustRightInd/>
        <w:ind w:right="-360"/>
        <w:rPr>
          <w:rFonts w:cs="Tahoma"/>
        </w:rPr>
      </w:pPr>
    </w:p>
    <w:p w:rsidR="003D2CC3" w:rsidRDefault="003D2CC3" w:rsidP="003D2CC3">
      <w:pPr>
        <w:suppressAutoHyphens/>
        <w:overflowPunct/>
        <w:autoSpaceDE/>
        <w:autoSpaceDN/>
        <w:adjustRightInd/>
        <w:ind w:right="-360"/>
        <w:rPr>
          <w:sz w:val="24"/>
          <w:szCs w:val="24"/>
        </w:rPr>
      </w:pPr>
    </w:p>
    <w:p w:rsidR="00AF5A3C" w:rsidRPr="003D2CC3" w:rsidRDefault="00AF5A3C" w:rsidP="003D2CC3">
      <w:pPr>
        <w:suppressAutoHyphens/>
        <w:overflowPunct/>
        <w:autoSpaceDE/>
        <w:autoSpaceDN/>
        <w:adjustRightInd/>
        <w:ind w:right="-360"/>
        <w:rPr>
          <w:sz w:val="24"/>
          <w:szCs w:val="24"/>
        </w:rPr>
      </w:pPr>
      <w:r w:rsidRPr="003D2CC3">
        <w:rPr>
          <w:b/>
          <w:bCs/>
          <w:sz w:val="24"/>
          <w:szCs w:val="24"/>
        </w:rPr>
        <w:t>USEFUL SKILLS AND QUALITIES</w:t>
      </w:r>
      <w:r w:rsidRPr="003D2CC3">
        <w:rPr>
          <w:sz w:val="24"/>
          <w:szCs w:val="24"/>
        </w:rPr>
        <w:t>:</w:t>
      </w:r>
    </w:p>
    <w:p w:rsidR="00AF5A3C" w:rsidRPr="00AF5A3C" w:rsidRDefault="00AF5A3C" w:rsidP="00AF5A3C">
      <w:pPr>
        <w:rPr>
          <w:sz w:val="24"/>
          <w:szCs w:val="24"/>
        </w:rPr>
      </w:pPr>
    </w:p>
    <w:p w:rsidR="00AF5A3C" w:rsidRPr="00AF5A3C" w:rsidRDefault="00AF5A3C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AF5A3C">
        <w:rPr>
          <w:sz w:val="24"/>
          <w:szCs w:val="24"/>
        </w:rPr>
        <w:t>Extremely organized</w:t>
      </w:r>
    </w:p>
    <w:p w:rsidR="00AF5A3C" w:rsidRPr="00AF5A3C" w:rsidRDefault="00AF5A3C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AF5A3C">
        <w:rPr>
          <w:sz w:val="24"/>
          <w:szCs w:val="24"/>
        </w:rPr>
        <w:t>Acute attention to fine details,</w:t>
      </w:r>
      <w:r w:rsidR="006F6321">
        <w:rPr>
          <w:sz w:val="24"/>
          <w:szCs w:val="24"/>
        </w:rPr>
        <w:t xml:space="preserve"> esp. in problematic situations</w:t>
      </w:r>
    </w:p>
    <w:p w:rsidR="00AF5A3C" w:rsidRPr="00AF5A3C" w:rsidRDefault="006F6321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Problem solving strategies</w:t>
      </w:r>
    </w:p>
    <w:p w:rsidR="00AF5A3C" w:rsidRPr="00AF5A3C" w:rsidRDefault="00AF5A3C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AF5A3C">
        <w:rPr>
          <w:sz w:val="24"/>
          <w:szCs w:val="24"/>
        </w:rPr>
        <w:t xml:space="preserve">Ability to keep team motivated and efficient </w:t>
      </w:r>
      <w:r w:rsidR="006F6321">
        <w:rPr>
          <w:sz w:val="24"/>
          <w:szCs w:val="24"/>
        </w:rPr>
        <w:t>in achieving departmental goals</w:t>
      </w:r>
    </w:p>
    <w:p w:rsidR="00AF5A3C" w:rsidRPr="00AF5A3C" w:rsidRDefault="00AF5A3C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AF5A3C">
        <w:rPr>
          <w:sz w:val="24"/>
          <w:szCs w:val="24"/>
        </w:rPr>
        <w:t>Optimism, resilie</w:t>
      </w:r>
      <w:r w:rsidR="006F6321">
        <w:rPr>
          <w:sz w:val="24"/>
          <w:szCs w:val="24"/>
        </w:rPr>
        <w:t>nce, patience, and perseverance</w:t>
      </w:r>
    </w:p>
    <w:p w:rsidR="00AF5A3C" w:rsidRPr="00AF5A3C" w:rsidRDefault="00AF5A3C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AF5A3C">
        <w:rPr>
          <w:sz w:val="24"/>
          <w:szCs w:val="24"/>
        </w:rPr>
        <w:t>Efficient in communication</w:t>
      </w:r>
    </w:p>
    <w:p w:rsidR="00AF5A3C" w:rsidRPr="00AF5A3C" w:rsidRDefault="00AF5A3C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AF5A3C">
        <w:rPr>
          <w:sz w:val="24"/>
          <w:szCs w:val="24"/>
        </w:rPr>
        <w:t xml:space="preserve">Data analysis </w:t>
      </w:r>
    </w:p>
    <w:p w:rsidR="00AF5A3C" w:rsidRPr="00AF5A3C" w:rsidRDefault="00AF5A3C" w:rsidP="00AF5A3C">
      <w:pPr>
        <w:numPr>
          <w:ilvl w:val="0"/>
          <w:numId w:val="7"/>
        </w:numPr>
        <w:suppressAutoHyphens/>
        <w:overflowPunct/>
        <w:autoSpaceDE/>
        <w:autoSpaceDN/>
        <w:adjustRightInd/>
        <w:rPr>
          <w:sz w:val="24"/>
          <w:szCs w:val="24"/>
        </w:rPr>
      </w:pPr>
      <w:r w:rsidRPr="00AF5A3C">
        <w:rPr>
          <w:sz w:val="24"/>
          <w:szCs w:val="24"/>
        </w:rPr>
        <w:t>Prof</w:t>
      </w:r>
      <w:r w:rsidR="006F6321">
        <w:rPr>
          <w:sz w:val="24"/>
          <w:szCs w:val="24"/>
        </w:rPr>
        <w:t>icient in the use of a computer</w:t>
      </w:r>
    </w:p>
    <w:p w:rsidR="00AF5A3C" w:rsidRPr="00C324FC" w:rsidRDefault="00AF5A3C" w:rsidP="00F32D97">
      <w:pPr>
        <w:rPr>
          <w:sz w:val="24"/>
          <w:szCs w:val="24"/>
        </w:rPr>
      </w:pPr>
    </w:p>
    <w:sectPr w:rsidR="00AF5A3C" w:rsidRPr="00C324FC" w:rsidSect="00AB2A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900" w:left="144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225" w:rsidRDefault="003C6225" w:rsidP="00B65245">
      <w:r>
        <w:separator/>
      </w:r>
    </w:p>
  </w:endnote>
  <w:endnote w:type="continuationSeparator" w:id="0">
    <w:p w:rsidR="003C6225" w:rsidRDefault="003C6225" w:rsidP="00B6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F72" w:rsidRDefault="00BA3F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94" w:rsidRDefault="003C6225">
    <w:pPr>
      <w:tabs>
        <w:tab w:val="center" w:pos="4320"/>
        <w:tab w:val="right" w:pos="8640"/>
      </w:tabs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F72" w:rsidRDefault="00BA3F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225" w:rsidRDefault="003C6225" w:rsidP="00B65245">
      <w:r>
        <w:separator/>
      </w:r>
    </w:p>
  </w:footnote>
  <w:footnote w:type="continuationSeparator" w:id="0">
    <w:p w:rsidR="003C6225" w:rsidRDefault="003C6225" w:rsidP="00B65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F72" w:rsidRDefault="00BA3F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94" w:rsidRPr="00D348C6" w:rsidRDefault="00BA3F72" w:rsidP="00383A94">
    <w:pPr>
      <w:tabs>
        <w:tab w:val="center" w:pos="4320"/>
        <w:tab w:val="right" w:pos="8640"/>
      </w:tabs>
      <w:rPr>
        <w:b/>
        <w:kern w:val="0"/>
        <w:sz w:val="44"/>
        <w:szCs w:val="36"/>
      </w:rPr>
    </w:pPr>
    <w:r>
      <w:rPr>
        <w:b/>
        <w:kern w:val="0"/>
        <w:sz w:val="44"/>
        <w:szCs w:val="36"/>
      </w:rPr>
      <w:t xml:space="preserve">Megan </w:t>
    </w:r>
    <w:proofErr w:type="spellStart"/>
    <w:r>
      <w:rPr>
        <w:b/>
        <w:kern w:val="0"/>
        <w:sz w:val="44"/>
        <w:szCs w:val="36"/>
      </w:rPr>
      <w:t>Lasky</w:t>
    </w:r>
    <w:proofErr w:type="spellEnd"/>
    <w:r>
      <w:rPr>
        <w:b/>
        <w:kern w:val="0"/>
        <w:sz w:val="44"/>
        <w:szCs w:val="36"/>
      </w:rPr>
      <w:t xml:space="preserve"> </w:t>
    </w:r>
    <w:r w:rsidR="00FE2CFC" w:rsidRPr="00D348C6">
      <w:rPr>
        <w:b/>
        <w:kern w:val="0"/>
        <w:sz w:val="44"/>
        <w:szCs w:val="36"/>
      </w:rPr>
      <w:t xml:space="preserve">  </w:t>
    </w:r>
    <w:r>
      <w:rPr>
        <w:b/>
        <w:kern w:val="0"/>
        <w:sz w:val="44"/>
        <w:szCs w:val="36"/>
      </w:rPr>
      <w:t>(</w:t>
    </w:r>
    <w:bookmarkStart w:id="0" w:name="_GoBack"/>
    <w:bookmarkEnd w:id="0"/>
    <w:r>
      <w:rPr>
        <w:b/>
        <w:kern w:val="0"/>
        <w:sz w:val="44"/>
        <w:szCs w:val="36"/>
      </w:rPr>
      <w:t>CFN105)</w:t>
    </w:r>
    <w:r w:rsidR="00FE2CFC" w:rsidRPr="00D348C6">
      <w:rPr>
        <w:b/>
        <w:kern w:val="0"/>
        <w:sz w:val="44"/>
        <w:szCs w:val="36"/>
      </w:rPr>
      <w:t xml:space="preserve">                                          </w:t>
    </w:r>
  </w:p>
  <w:p w:rsidR="00383A94" w:rsidRPr="00D348C6" w:rsidRDefault="000D16BB" w:rsidP="00383A94">
    <w:pPr>
      <w:tabs>
        <w:tab w:val="center" w:pos="4320"/>
        <w:tab w:val="right" w:pos="8640"/>
      </w:tabs>
      <w:rPr>
        <w:kern w:val="0"/>
      </w:rPr>
    </w:pPr>
    <w:r>
      <w:rPr>
        <w:kern w:val="0"/>
      </w:rPr>
      <w:t>3219</w:t>
    </w:r>
    <w:r w:rsidR="00FE2CFC" w:rsidRPr="00D348C6">
      <w:rPr>
        <w:kern w:val="0"/>
      </w:rPr>
      <w:t xml:space="preserve"> Barkley Ave Bronx NY </w:t>
    </w:r>
    <w:r w:rsidR="00C23971">
      <w:rPr>
        <w:kern w:val="0"/>
      </w:rPr>
      <w:t>104</w:t>
    </w:r>
    <w:r w:rsidR="00FE2CFC" w:rsidRPr="00D348C6">
      <w:rPr>
        <w:kern w:val="0"/>
      </w:rPr>
      <w:t>65</w:t>
    </w:r>
  </w:p>
  <w:p w:rsidR="00B219DA" w:rsidRPr="00D348C6" w:rsidRDefault="003C6225" w:rsidP="00383A94">
    <w:pPr>
      <w:pBdr>
        <w:bottom w:val="single" w:sz="6" w:space="1" w:color="auto"/>
      </w:pBdr>
      <w:tabs>
        <w:tab w:val="center" w:pos="4320"/>
        <w:tab w:val="right" w:pos="8640"/>
      </w:tabs>
      <w:rPr>
        <w:kern w:val="0"/>
      </w:rPr>
    </w:pPr>
    <w:hyperlink r:id="rId1" w:history="1">
      <w:r w:rsidR="0008156A" w:rsidRPr="00F71E64">
        <w:rPr>
          <w:rStyle w:val="Hyperlink"/>
          <w:kern w:val="0"/>
        </w:rPr>
        <w:t>megan.lasky@gmail.com</w:t>
      </w:r>
    </w:hyperlink>
    <w:r w:rsidR="00FE2CFC" w:rsidRPr="00D348C6">
      <w:rPr>
        <w:kern w:val="0"/>
      </w:rPr>
      <w:t xml:space="preserve"> 908-839-6658</w:t>
    </w:r>
  </w:p>
  <w:p w:rsidR="00383A94" w:rsidRPr="00286A0C" w:rsidRDefault="003C6225" w:rsidP="00383A94">
    <w:pPr>
      <w:tabs>
        <w:tab w:val="center" w:pos="4320"/>
        <w:tab w:val="right" w:pos="8640"/>
      </w:tabs>
      <w:rPr>
        <w:kern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F72" w:rsidRDefault="00BA3F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F6BE98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</w:abstractNum>
  <w:abstractNum w:abstractNumId="4">
    <w:nsid w:val="12810306"/>
    <w:multiLevelType w:val="hybridMultilevel"/>
    <w:tmpl w:val="79682984"/>
    <w:lvl w:ilvl="0" w:tplc="64F6BE98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C06E42"/>
    <w:multiLevelType w:val="hybridMultilevel"/>
    <w:tmpl w:val="C4E05182"/>
    <w:lvl w:ilvl="0" w:tplc="64F6BE9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5A05E9"/>
    <w:multiLevelType w:val="hybridMultilevel"/>
    <w:tmpl w:val="F5CEA19E"/>
    <w:lvl w:ilvl="0" w:tplc="64F6BE98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CBE0948"/>
    <w:multiLevelType w:val="hybridMultilevel"/>
    <w:tmpl w:val="788E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FC"/>
    <w:rsid w:val="0008156A"/>
    <w:rsid w:val="000B6352"/>
    <w:rsid w:val="000D16BB"/>
    <w:rsid w:val="000F2C5B"/>
    <w:rsid w:val="001C4D47"/>
    <w:rsid w:val="002632CE"/>
    <w:rsid w:val="002C5BEB"/>
    <w:rsid w:val="00310DB1"/>
    <w:rsid w:val="00371791"/>
    <w:rsid w:val="003C6225"/>
    <w:rsid w:val="003D2CC3"/>
    <w:rsid w:val="0041706B"/>
    <w:rsid w:val="004C442C"/>
    <w:rsid w:val="00557E14"/>
    <w:rsid w:val="005D2F2B"/>
    <w:rsid w:val="006F6321"/>
    <w:rsid w:val="008936F8"/>
    <w:rsid w:val="008F5EDF"/>
    <w:rsid w:val="009924BF"/>
    <w:rsid w:val="00AF5A3C"/>
    <w:rsid w:val="00B36E6B"/>
    <w:rsid w:val="00B65245"/>
    <w:rsid w:val="00BA3F72"/>
    <w:rsid w:val="00C23971"/>
    <w:rsid w:val="00C324FC"/>
    <w:rsid w:val="00CA2B0A"/>
    <w:rsid w:val="00CD6435"/>
    <w:rsid w:val="00D331B6"/>
    <w:rsid w:val="00D348C6"/>
    <w:rsid w:val="00DD4F35"/>
    <w:rsid w:val="00DF4F8E"/>
    <w:rsid w:val="00F13FED"/>
    <w:rsid w:val="00F32D97"/>
    <w:rsid w:val="00F72733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CF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2C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8C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8C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C6"/>
    <w:rPr>
      <w:rFonts w:ascii="Tahoma" w:eastAsia="Times New Roman" w:hAnsi="Tahoma" w:cs="Tahoma"/>
      <w:kern w:val="28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3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8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8C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8C6"/>
    <w:rPr>
      <w:rFonts w:ascii="Times New Roman" w:eastAsia="Times New Roman" w:hAnsi="Times New Roman" w:cs="Times New Roman"/>
      <w:b/>
      <w:bCs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CF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2C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8C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8C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C6"/>
    <w:rPr>
      <w:rFonts w:ascii="Tahoma" w:eastAsia="Times New Roman" w:hAnsi="Tahoma" w:cs="Tahoma"/>
      <w:kern w:val="28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3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8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8C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8C6"/>
    <w:rPr>
      <w:rFonts w:ascii="Times New Roman" w:eastAsia="Times New Roman" w:hAnsi="Times New Roman" w:cs="Times New Roman"/>
      <w:b/>
      <w:bCs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egan.las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Wagner College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Technology</dc:creator>
  <cp:lastModifiedBy>Megan</cp:lastModifiedBy>
  <cp:revision>18</cp:revision>
  <dcterms:created xsi:type="dcterms:W3CDTF">2014-01-14T21:30:00Z</dcterms:created>
  <dcterms:modified xsi:type="dcterms:W3CDTF">2014-01-22T03:03:00Z</dcterms:modified>
</cp:coreProperties>
</file>